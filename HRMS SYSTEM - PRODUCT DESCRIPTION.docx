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E4A" w:rsidRPr="002614F1" w:rsidRDefault="006C1E4A" w:rsidP="002614F1">
      <w:pPr>
        <w:jc w:val="both"/>
        <w:rPr>
          <w:rFonts w:cstheme="minorHAnsi"/>
          <w:sz w:val="24"/>
          <w:szCs w:val="24"/>
        </w:rPr>
      </w:pPr>
      <w:r w:rsidRPr="002614F1">
        <w:rPr>
          <w:rFonts w:cstheme="minorHAnsi"/>
          <w:sz w:val="24"/>
          <w:szCs w:val="24"/>
        </w:rPr>
        <w:t>PRODUCT NAME:</w:t>
      </w:r>
      <w:r w:rsidRPr="002614F1">
        <w:rPr>
          <w:rFonts w:cstheme="minorHAnsi"/>
          <w:b/>
          <w:sz w:val="24"/>
          <w:szCs w:val="24"/>
        </w:rPr>
        <w:t xml:space="preserve"> ****…………………………….</w:t>
      </w:r>
    </w:p>
    <w:p w:rsidR="006C1E4A" w:rsidRPr="002614F1" w:rsidRDefault="006C1E4A" w:rsidP="002614F1">
      <w:pPr>
        <w:jc w:val="both"/>
        <w:rPr>
          <w:rFonts w:cstheme="minorHAnsi"/>
          <w:sz w:val="24"/>
          <w:szCs w:val="24"/>
        </w:rPr>
      </w:pPr>
      <w:r w:rsidRPr="002614F1">
        <w:rPr>
          <w:rFonts w:cstheme="minorHAnsi"/>
          <w:sz w:val="24"/>
          <w:szCs w:val="24"/>
        </w:rPr>
        <w:t xml:space="preserve">INTRODUCTION: </w:t>
      </w:r>
    </w:p>
    <w:p w:rsidR="006C1E4A" w:rsidRPr="002614F1" w:rsidRDefault="006C1E4A" w:rsidP="002614F1">
      <w:pPr>
        <w:jc w:val="both"/>
        <w:rPr>
          <w:rFonts w:cstheme="minorHAnsi"/>
          <w:sz w:val="24"/>
          <w:szCs w:val="24"/>
        </w:rPr>
      </w:pPr>
      <w:r w:rsidRPr="002614F1">
        <w:rPr>
          <w:rFonts w:cstheme="minorHAnsi"/>
          <w:sz w:val="24"/>
          <w:szCs w:val="24"/>
        </w:rPr>
        <w:t>PURPOSE:</w:t>
      </w:r>
    </w:p>
    <w:p w:rsidR="006C1E4A" w:rsidRDefault="006C1E4A" w:rsidP="002614F1">
      <w:pPr>
        <w:jc w:val="both"/>
        <w:rPr>
          <w:rFonts w:cstheme="minorHAnsi"/>
          <w:sz w:val="24"/>
          <w:szCs w:val="24"/>
        </w:rPr>
      </w:pPr>
      <w:r w:rsidRPr="002614F1">
        <w:rPr>
          <w:rFonts w:cstheme="minorHAnsi"/>
          <w:sz w:val="24"/>
          <w:szCs w:val="24"/>
        </w:rPr>
        <w:t>TARGETAUDEINCE:</w:t>
      </w:r>
    </w:p>
    <w:p w:rsidR="0092399C" w:rsidRPr="002614F1" w:rsidRDefault="0092399C" w:rsidP="002614F1">
      <w:pPr>
        <w:jc w:val="both"/>
        <w:rPr>
          <w:rFonts w:cstheme="minorHAnsi"/>
          <w:sz w:val="24"/>
          <w:szCs w:val="24"/>
        </w:rPr>
      </w:pPr>
      <w:r>
        <w:rPr>
          <w:rFonts w:cstheme="minorHAnsi"/>
          <w:sz w:val="24"/>
          <w:szCs w:val="24"/>
        </w:rPr>
        <w:t>FUNCTIONAL &amp; NON-FUNCTIONAL REQUIREMENTS OF HRMS</w:t>
      </w:r>
    </w:p>
    <w:p w:rsidR="006C1E4A" w:rsidRPr="002614F1" w:rsidRDefault="006C1E4A" w:rsidP="002614F1">
      <w:pPr>
        <w:jc w:val="both"/>
        <w:rPr>
          <w:rFonts w:cstheme="minorHAnsi"/>
          <w:sz w:val="24"/>
          <w:szCs w:val="24"/>
        </w:rPr>
      </w:pPr>
      <w:r w:rsidRPr="002614F1">
        <w:rPr>
          <w:rFonts w:cstheme="minorHAnsi"/>
          <w:sz w:val="24"/>
          <w:szCs w:val="24"/>
        </w:rPr>
        <w:t>ADVANTAGES:</w:t>
      </w:r>
    </w:p>
    <w:p w:rsidR="006C48EB" w:rsidRPr="002614F1" w:rsidRDefault="006C1E4A" w:rsidP="002614F1">
      <w:pPr>
        <w:jc w:val="both"/>
        <w:rPr>
          <w:rFonts w:cstheme="minorHAnsi"/>
          <w:sz w:val="24"/>
          <w:szCs w:val="24"/>
        </w:rPr>
      </w:pPr>
      <w:r w:rsidRPr="002614F1">
        <w:rPr>
          <w:rFonts w:cstheme="minorHAnsi"/>
          <w:sz w:val="24"/>
          <w:szCs w:val="24"/>
        </w:rPr>
        <w:t>KEY FEATURES (FUNCTIONAL AND NON-FUNCTIONAL REQUIREMENTS):</w:t>
      </w:r>
    </w:p>
    <w:p w:rsidR="003C3E68" w:rsidRPr="002614F1" w:rsidRDefault="003C3E68" w:rsidP="002614F1">
      <w:pPr>
        <w:jc w:val="both"/>
        <w:rPr>
          <w:rFonts w:cstheme="minorHAnsi"/>
          <w:b/>
          <w:sz w:val="24"/>
          <w:szCs w:val="24"/>
        </w:rPr>
      </w:pPr>
    </w:p>
    <w:p w:rsidR="006C48EB" w:rsidRPr="002614F1" w:rsidRDefault="006C48EB" w:rsidP="0092399C">
      <w:pPr>
        <w:jc w:val="center"/>
        <w:rPr>
          <w:rFonts w:cstheme="minorHAnsi"/>
          <w:b/>
          <w:sz w:val="24"/>
          <w:szCs w:val="24"/>
        </w:rPr>
      </w:pPr>
      <w:r w:rsidRPr="002614F1">
        <w:rPr>
          <w:rFonts w:cstheme="minorHAnsi"/>
          <w:b/>
          <w:sz w:val="24"/>
          <w:szCs w:val="24"/>
        </w:rPr>
        <w:t>INTRODUCTION</w:t>
      </w:r>
    </w:p>
    <w:p w:rsidR="006C48EB" w:rsidRPr="002614F1" w:rsidRDefault="0092399C" w:rsidP="002614F1">
      <w:pPr>
        <w:jc w:val="both"/>
        <w:rPr>
          <w:rFonts w:cstheme="minorHAnsi"/>
          <w:sz w:val="24"/>
          <w:szCs w:val="24"/>
        </w:rPr>
      </w:pPr>
      <w:r w:rsidRPr="002614F1">
        <w:rPr>
          <w:rFonts w:cstheme="minorHAnsi"/>
          <w:sz w:val="24"/>
          <w:szCs w:val="24"/>
        </w:rPr>
        <w:t>A</w:t>
      </w:r>
      <w:r w:rsidR="006C48EB" w:rsidRPr="002614F1">
        <w:rPr>
          <w:rFonts w:cstheme="minorHAnsi"/>
          <w:sz w:val="24"/>
          <w:szCs w:val="24"/>
        </w:rPr>
        <w:t xml:space="preserve"> Human Resource Management System (HRMS) is a software application that helps automate and manage various human resource processes, such as recruitment, </w:t>
      </w:r>
      <w:r w:rsidR="0061638C" w:rsidRPr="002614F1">
        <w:rPr>
          <w:rFonts w:cstheme="minorHAnsi"/>
          <w:sz w:val="24"/>
          <w:szCs w:val="24"/>
        </w:rPr>
        <w:t>on-boarding</w:t>
      </w:r>
      <w:r w:rsidR="006C48EB" w:rsidRPr="002614F1">
        <w:rPr>
          <w:rFonts w:cstheme="minorHAnsi"/>
          <w:sz w:val="24"/>
          <w:szCs w:val="24"/>
        </w:rPr>
        <w:t>, employee data management, benefits administration, performance management, and compliance. HRMS systems can be integrated with other business systems, such as payroll and time and attendance, to provide a comprehensive solution for managing the entire employee lifecycle. The goal of an HRMS system is to streamline HR processes, improve data accuracy and accessibility, and increase efficiency and productivity.</w:t>
      </w:r>
    </w:p>
    <w:p w:rsidR="0061638C" w:rsidRPr="002614F1" w:rsidRDefault="0061638C" w:rsidP="002614F1">
      <w:pPr>
        <w:jc w:val="both"/>
        <w:rPr>
          <w:rFonts w:cstheme="minorHAnsi"/>
          <w:sz w:val="24"/>
          <w:szCs w:val="24"/>
        </w:rPr>
      </w:pPr>
      <w:r w:rsidRPr="002614F1">
        <w:rPr>
          <w:rFonts w:cstheme="minorHAnsi"/>
          <w:sz w:val="24"/>
          <w:szCs w:val="24"/>
        </w:rPr>
        <w:t>The key purpose of an HRMS (Human Resource Management System) is to automate and streamline HR processes, such as tracking employee information, managing benefits and payroll, and handling recruitment and training. This allows HR departments to more efficiently and effectively manage their workforce, and can also provide valuable data and insights for strategic decision-making.</w:t>
      </w:r>
    </w:p>
    <w:p w:rsidR="0061638C" w:rsidRPr="002614F1" w:rsidRDefault="0061638C" w:rsidP="002614F1">
      <w:pPr>
        <w:jc w:val="both"/>
        <w:rPr>
          <w:rFonts w:cstheme="minorHAnsi"/>
          <w:sz w:val="24"/>
          <w:szCs w:val="24"/>
        </w:rPr>
      </w:pPr>
      <w:r w:rsidRPr="002614F1">
        <w:rPr>
          <w:rFonts w:cstheme="minorHAnsi"/>
          <w:sz w:val="24"/>
          <w:szCs w:val="24"/>
        </w:rPr>
        <w:t>The main advantage of an HRMS (Human Resource Management System) is the ability to automate and streamline HR processes, such as recruiting, on-boarding, performance management, and benefits administration. This can help to improve efficiency and accuracy, reduce administrative burdens, and provide valuable insights into workforce data. Additionally, an HRMS can improve communication and collaboration among HR staff and employees, and can help to ensure compliance with legal and regulatory requirements.</w:t>
      </w:r>
    </w:p>
    <w:p w:rsidR="0061638C" w:rsidRPr="002614F1" w:rsidRDefault="0061638C" w:rsidP="002614F1">
      <w:pPr>
        <w:jc w:val="both"/>
        <w:rPr>
          <w:rFonts w:cstheme="minorHAnsi"/>
          <w:sz w:val="24"/>
          <w:szCs w:val="24"/>
        </w:rPr>
      </w:pPr>
      <w:r w:rsidRPr="002614F1">
        <w:rPr>
          <w:rFonts w:cstheme="minorHAnsi"/>
          <w:sz w:val="24"/>
          <w:szCs w:val="24"/>
        </w:rPr>
        <w:t xml:space="preserve">HRMS (Human Resource Management System) helps companies manage their employee data, such as personal information, payroll, benefits, and performance evaluations. The </w:t>
      </w:r>
      <w:r w:rsidRPr="0059635F">
        <w:rPr>
          <w:rFonts w:cstheme="minorHAnsi"/>
          <w:color w:val="FF0000"/>
          <w:sz w:val="24"/>
          <w:szCs w:val="24"/>
        </w:rPr>
        <w:t xml:space="preserve">current generation of </w:t>
      </w:r>
      <w:r w:rsidRPr="002614F1">
        <w:rPr>
          <w:rFonts w:cstheme="minorHAnsi"/>
          <w:sz w:val="24"/>
          <w:szCs w:val="24"/>
        </w:rPr>
        <w:t xml:space="preserve">HRMS systems </w:t>
      </w:r>
      <w:r w:rsidRPr="0059635F">
        <w:rPr>
          <w:rFonts w:cstheme="minorHAnsi"/>
          <w:color w:val="FF0000"/>
          <w:sz w:val="24"/>
          <w:szCs w:val="24"/>
        </w:rPr>
        <w:t xml:space="preserve">often </w:t>
      </w:r>
      <w:r w:rsidRPr="002614F1">
        <w:rPr>
          <w:rFonts w:cstheme="minorHAnsi"/>
          <w:sz w:val="24"/>
          <w:szCs w:val="24"/>
        </w:rPr>
        <w:t>include features such as:</w:t>
      </w:r>
    </w:p>
    <w:p w:rsidR="0061638C" w:rsidRPr="002614F1" w:rsidRDefault="0061638C" w:rsidP="002614F1">
      <w:pPr>
        <w:numPr>
          <w:ilvl w:val="0"/>
          <w:numId w:val="1"/>
        </w:numPr>
        <w:jc w:val="both"/>
        <w:rPr>
          <w:rFonts w:cstheme="minorHAnsi"/>
          <w:sz w:val="24"/>
          <w:szCs w:val="24"/>
        </w:rPr>
      </w:pPr>
      <w:r w:rsidRPr="002614F1">
        <w:rPr>
          <w:rFonts w:cstheme="minorHAnsi"/>
          <w:sz w:val="24"/>
          <w:szCs w:val="24"/>
        </w:rPr>
        <w:t>Self-service portals for employees to access their own information and perform tasks such as requesting time off or updating their contact information.</w:t>
      </w:r>
    </w:p>
    <w:p w:rsidR="0061638C" w:rsidRPr="002614F1" w:rsidRDefault="0061638C" w:rsidP="002614F1">
      <w:pPr>
        <w:numPr>
          <w:ilvl w:val="0"/>
          <w:numId w:val="1"/>
        </w:numPr>
        <w:jc w:val="both"/>
        <w:rPr>
          <w:rFonts w:cstheme="minorHAnsi"/>
          <w:sz w:val="24"/>
          <w:szCs w:val="24"/>
        </w:rPr>
      </w:pPr>
      <w:r w:rsidRPr="002614F1">
        <w:rPr>
          <w:rFonts w:cstheme="minorHAnsi"/>
          <w:sz w:val="24"/>
          <w:szCs w:val="24"/>
        </w:rPr>
        <w:t>Mobile compatibility, allowing employees to access the system from their smartphones or tablets.</w:t>
      </w:r>
    </w:p>
    <w:p w:rsidR="0061638C" w:rsidRPr="002614F1" w:rsidRDefault="0061638C" w:rsidP="002614F1">
      <w:pPr>
        <w:numPr>
          <w:ilvl w:val="0"/>
          <w:numId w:val="1"/>
        </w:numPr>
        <w:jc w:val="both"/>
        <w:rPr>
          <w:rFonts w:cstheme="minorHAnsi"/>
          <w:sz w:val="24"/>
          <w:szCs w:val="24"/>
        </w:rPr>
      </w:pPr>
      <w:r w:rsidRPr="002614F1">
        <w:rPr>
          <w:rFonts w:cstheme="minorHAnsi"/>
          <w:sz w:val="24"/>
          <w:szCs w:val="24"/>
        </w:rPr>
        <w:t>Integration with other systems, such as payroll or benefits providers, to streamline data management and automate certain processes.</w:t>
      </w:r>
    </w:p>
    <w:p w:rsidR="0061638C" w:rsidRPr="002614F1" w:rsidRDefault="0061638C" w:rsidP="002614F1">
      <w:pPr>
        <w:numPr>
          <w:ilvl w:val="0"/>
          <w:numId w:val="1"/>
        </w:numPr>
        <w:jc w:val="both"/>
        <w:rPr>
          <w:rFonts w:cstheme="minorHAnsi"/>
          <w:sz w:val="24"/>
          <w:szCs w:val="24"/>
        </w:rPr>
      </w:pPr>
      <w:r w:rsidRPr="002614F1">
        <w:rPr>
          <w:rFonts w:cstheme="minorHAnsi"/>
          <w:sz w:val="24"/>
          <w:szCs w:val="24"/>
        </w:rPr>
        <w:t>Advanced reporting and analytics capabilities to help managers make data-driven decisions about staffing and workforce management.</w:t>
      </w:r>
    </w:p>
    <w:p w:rsidR="003C3E68" w:rsidRPr="002614F1" w:rsidRDefault="0061638C" w:rsidP="002614F1">
      <w:pPr>
        <w:numPr>
          <w:ilvl w:val="0"/>
          <w:numId w:val="1"/>
        </w:numPr>
        <w:jc w:val="both"/>
        <w:rPr>
          <w:rFonts w:cstheme="minorHAnsi"/>
          <w:sz w:val="24"/>
          <w:szCs w:val="24"/>
        </w:rPr>
      </w:pPr>
      <w:r w:rsidRPr="002614F1">
        <w:rPr>
          <w:rFonts w:cstheme="minorHAnsi"/>
          <w:sz w:val="24"/>
          <w:szCs w:val="24"/>
        </w:rPr>
        <w:t xml:space="preserve">Cloud-based deployment options, which allow for easy access to the system from anywhere with an internet connection and eliminates the need for expensive </w:t>
      </w:r>
      <w:r w:rsidR="0092399C" w:rsidRPr="002614F1">
        <w:rPr>
          <w:rFonts w:cstheme="minorHAnsi"/>
          <w:sz w:val="24"/>
          <w:szCs w:val="24"/>
        </w:rPr>
        <w:t>on premise</w:t>
      </w:r>
      <w:r w:rsidRPr="002614F1">
        <w:rPr>
          <w:rFonts w:cstheme="minorHAnsi"/>
          <w:sz w:val="24"/>
          <w:szCs w:val="24"/>
        </w:rPr>
        <w:t xml:space="preserve"> infrastructure.</w:t>
      </w:r>
    </w:p>
    <w:p w:rsidR="0092399C" w:rsidRDefault="0092399C" w:rsidP="002614F1">
      <w:pPr>
        <w:spacing w:line="240" w:lineRule="auto"/>
        <w:jc w:val="both"/>
        <w:rPr>
          <w:rFonts w:cstheme="minorHAnsi"/>
          <w:b/>
          <w:sz w:val="24"/>
          <w:szCs w:val="24"/>
        </w:rPr>
      </w:pPr>
    </w:p>
    <w:p w:rsidR="00ED4982" w:rsidRPr="002614F1" w:rsidRDefault="00ED4982" w:rsidP="002614F1">
      <w:pPr>
        <w:spacing w:line="240" w:lineRule="auto"/>
        <w:jc w:val="both"/>
        <w:rPr>
          <w:rFonts w:cstheme="minorHAnsi"/>
          <w:b/>
          <w:sz w:val="24"/>
          <w:szCs w:val="24"/>
        </w:rPr>
      </w:pPr>
      <w:r w:rsidRPr="002614F1">
        <w:rPr>
          <w:rFonts w:cstheme="minorHAnsi"/>
          <w:b/>
          <w:sz w:val="24"/>
          <w:szCs w:val="24"/>
        </w:rPr>
        <w:lastRenderedPageBreak/>
        <w:t xml:space="preserve">TARGET AUDIENCE </w:t>
      </w:r>
    </w:p>
    <w:p w:rsidR="00797341" w:rsidRDefault="00612C23" w:rsidP="00797341">
      <w:pPr>
        <w:spacing w:line="240" w:lineRule="auto"/>
        <w:jc w:val="both"/>
        <w:rPr>
          <w:rFonts w:cstheme="minorHAnsi"/>
          <w:sz w:val="24"/>
          <w:szCs w:val="24"/>
        </w:rPr>
      </w:pPr>
      <w:r>
        <w:rPr>
          <w:rFonts w:cstheme="minorHAnsi"/>
          <w:color w:val="FF0000"/>
          <w:sz w:val="24"/>
          <w:szCs w:val="24"/>
        </w:rPr>
        <w:t>************</w:t>
      </w:r>
      <w:r w:rsidR="00ED4982" w:rsidRPr="002614F1">
        <w:rPr>
          <w:rFonts w:cstheme="minorHAnsi"/>
          <w:sz w:val="24"/>
          <w:szCs w:val="24"/>
        </w:rPr>
        <w:t xml:space="preserve"> is a software application that is used to manage and automate various HR-related tasks and processes. The target audience for </w:t>
      </w:r>
      <w:r w:rsidR="00797341">
        <w:rPr>
          <w:rFonts w:cstheme="minorHAnsi"/>
          <w:sz w:val="24"/>
          <w:szCs w:val="24"/>
        </w:rPr>
        <w:t>******</w:t>
      </w:r>
      <w:r w:rsidR="00ED4982" w:rsidRPr="002614F1">
        <w:rPr>
          <w:rFonts w:cstheme="minorHAnsi"/>
          <w:sz w:val="24"/>
          <w:szCs w:val="24"/>
        </w:rPr>
        <w:t xml:space="preserve"> </w:t>
      </w:r>
      <w:r w:rsidR="00797341">
        <w:rPr>
          <w:rFonts w:cstheme="minorHAnsi"/>
          <w:sz w:val="24"/>
          <w:szCs w:val="24"/>
        </w:rPr>
        <w:t xml:space="preserve">includes: </w:t>
      </w:r>
    </w:p>
    <w:p w:rsidR="00ED4982" w:rsidRPr="00797341" w:rsidRDefault="00ED4982" w:rsidP="00797341">
      <w:pPr>
        <w:pStyle w:val="ListParagraph"/>
        <w:numPr>
          <w:ilvl w:val="0"/>
          <w:numId w:val="17"/>
        </w:numPr>
        <w:spacing w:line="240" w:lineRule="auto"/>
        <w:jc w:val="both"/>
        <w:rPr>
          <w:rFonts w:cstheme="minorHAnsi"/>
          <w:sz w:val="24"/>
          <w:szCs w:val="24"/>
        </w:rPr>
      </w:pPr>
      <w:r w:rsidRPr="00797341">
        <w:rPr>
          <w:rFonts w:cstheme="minorHAnsi"/>
          <w:b/>
          <w:sz w:val="24"/>
          <w:szCs w:val="24"/>
        </w:rPr>
        <w:t>HR Professionals:</w:t>
      </w:r>
      <w:r w:rsidRPr="00797341">
        <w:rPr>
          <w:rFonts w:cstheme="minorHAnsi"/>
          <w:sz w:val="24"/>
          <w:szCs w:val="24"/>
        </w:rPr>
        <w:t xml:space="preserve"> HRMS is primarily used by HR professionals and managers to manage various HR-related tasks and processes such as recruiting, hiring, </w:t>
      </w:r>
      <w:proofErr w:type="spellStart"/>
      <w:r w:rsidRPr="00797341">
        <w:rPr>
          <w:rFonts w:cstheme="minorHAnsi"/>
          <w:sz w:val="24"/>
          <w:szCs w:val="24"/>
        </w:rPr>
        <w:t>onboarding</w:t>
      </w:r>
      <w:proofErr w:type="spellEnd"/>
      <w:r w:rsidRPr="00797341">
        <w:rPr>
          <w:rFonts w:cstheme="minorHAnsi"/>
          <w:sz w:val="24"/>
          <w:szCs w:val="24"/>
        </w:rPr>
        <w:t>, employee management, and performance tracking.</w:t>
      </w:r>
    </w:p>
    <w:p w:rsidR="00ED4982" w:rsidRPr="002614F1" w:rsidRDefault="00ED4982" w:rsidP="002614F1">
      <w:pPr>
        <w:numPr>
          <w:ilvl w:val="0"/>
          <w:numId w:val="2"/>
        </w:numPr>
        <w:spacing w:line="240" w:lineRule="auto"/>
        <w:jc w:val="both"/>
        <w:rPr>
          <w:rFonts w:cstheme="minorHAnsi"/>
          <w:sz w:val="24"/>
          <w:szCs w:val="24"/>
        </w:rPr>
      </w:pPr>
      <w:r w:rsidRPr="002614F1">
        <w:rPr>
          <w:rFonts w:cstheme="minorHAnsi"/>
          <w:b/>
          <w:sz w:val="24"/>
          <w:szCs w:val="24"/>
        </w:rPr>
        <w:t>Business Owners and Managers</w:t>
      </w:r>
      <w:r w:rsidRPr="002614F1">
        <w:rPr>
          <w:rFonts w:cstheme="minorHAnsi"/>
          <w:sz w:val="24"/>
          <w:szCs w:val="24"/>
        </w:rPr>
        <w:t>: Business owners and managers also use HRMS to manage their employees' data and access HR-related reports, to track employee performance, and to make informed business decisions.</w:t>
      </w:r>
    </w:p>
    <w:p w:rsidR="00ED4982" w:rsidRPr="002614F1" w:rsidRDefault="00ED4982" w:rsidP="002614F1">
      <w:pPr>
        <w:numPr>
          <w:ilvl w:val="0"/>
          <w:numId w:val="2"/>
        </w:numPr>
        <w:spacing w:line="240" w:lineRule="auto"/>
        <w:jc w:val="both"/>
        <w:rPr>
          <w:rFonts w:cstheme="minorHAnsi"/>
          <w:sz w:val="24"/>
          <w:szCs w:val="24"/>
        </w:rPr>
      </w:pPr>
      <w:r w:rsidRPr="002614F1">
        <w:rPr>
          <w:rFonts w:cstheme="minorHAnsi"/>
          <w:b/>
          <w:sz w:val="24"/>
          <w:szCs w:val="24"/>
        </w:rPr>
        <w:t>Employees:</w:t>
      </w:r>
      <w:r w:rsidRPr="002614F1">
        <w:rPr>
          <w:rFonts w:cstheme="minorHAnsi"/>
          <w:sz w:val="24"/>
          <w:szCs w:val="24"/>
        </w:rPr>
        <w:t xml:space="preserve"> HRMS also allows employees to access their personal data, check their payroll, request leaves, and check their performance feedback, this can increase employee satisfaction and engagement.</w:t>
      </w:r>
    </w:p>
    <w:p w:rsidR="00ED4982" w:rsidRPr="002614F1" w:rsidRDefault="00ED4982" w:rsidP="002614F1">
      <w:pPr>
        <w:numPr>
          <w:ilvl w:val="0"/>
          <w:numId w:val="2"/>
        </w:numPr>
        <w:spacing w:line="240" w:lineRule="auto"/>
        <w:jc w:val="both"/>
        <w:rPr>
          <w:rFonts w:cstheme="minorHAnsi"/>
          <w:sz w:val="24"/>
          <w:szCs w:val="24"/>
        </w:rPr>
      </w:pPr>
      <w:r w:rsidRPr="002614F1">
        <w:rPr>
          <w:rFonts w:cstheme="minorHAnsi"/>
          <w:b/>
          <w:sz w:val="24"/>
          <w:szCs w:val="24"/>
        </w:rPr>
        <w:t>Recruiters</w:t>
      </w:r>
      <w:r w:rsidR="008B1231">
        <w:rPr>
          <w:rFonts w:cstheme="minorHAnsi"/>
          <w:b/>
          <w:sz w:val="24"/>
          <w:szCs w:val="24"/>
        </w:rPr>
        <w:t xml:space="preserve"> (Recruiting Agencies)</w:t>
      </w:r>
      <w:r w:rsidRPr="002614F1">
        <w:rPr>
          <w:rFonts w:cstheme="minorHAnsi"/>
          <w:b/>
          <w:sz w:val="24"/>
          <w:szCs w:val="24"/>
        </w:rPr>
        <w:t>:</w:t>
      </w:r>
      <w:r w:rsidRPr="002614F1">
        <w:rPr>
          <w:rFonts w:cstheme="minorHAnsi"/>
          <w:sz w:val="24"/>
          <w:szCs w:val="24"/>
        </w:rPr>
        <w:t xml:space="preserve"> Recruiters use HRMS to manage job postings, review resumes and applications, and track the status of job candidates.</w:t>
      </w:r>
    </w:p>
    <w:p w:rsidR="00ED4982" w:rsidRPr="002614F1" w:rsidRDefault="00ED4982" w:rsidP="002614F1">
      <w:pPr>
        <w:numPr>
          <w:ilvl w:val="0"/>
          <w:numId w:val="2"/>
        </w:numPr>
        <w:spacing w:line="240" w:lineRule="auto"/>
        <w:jc w:val="both"/>
        <w:rPr>
          <w:rFonts w:cstheme="minorHAnsi"/>
          <w:sz w:val="24"/>
          <w:szCs w:val="24"/>
        </w:rPr>
      </w:pPr>
      <w:r w:rsidRPr="002614F1">
        <w:rPr>
          <w:rFonts w:cstheme="minorHAnsi"/>
          <w:b/>
          <w:sz w:val="24"/>
          <w:szCs w:val="24"/>
        </w:rPr>
        <w:t>Payroll and Finance</w:t>
      </w:r>
      <w:r w:rsidR="008B1231">
        <w:rPr>
          <w:rFonts w:cstheme="minorHAnsi"/>
          <w:b/>
          <w:sz w:val="24"/>
          <w:szCs w:val="24"/>
        </w:rPr>
        <w:t xml:space="preserve"> (Auditors)</w:t>
      </w:r>
      <w:r w:rsidRPr="002614F1">
        <w:rPr>
          <w:rFonts w:cstheme="minorHAnsi"/>
          <w:b/>
          <w:sz w:val="24"/>
          <w:szCs w:val="24"/>
        </w:rPr>
        <w:t>:</w:t>
      </w:r>
      <w:r w:rsidRPr="002614F1">
        <w:rPr>
          <w:rFonts w:cstheme="minorHAnsi"/>
          <w:sz w:val="24"/>
          <w:szCs w:val="24"/>
        </w:rPr>
        <w:t xml:space="preserve"> HRMS can also be integrated with payroll and finance systems, allowing HR and finance professionals to manage employee data, payroll, and benefits more effectively.</w:t>
      </w:r>
    </w:p>
    <w:p w:rsidR="00ED4982" w:rsidRPr="002614F1" w:rsidRDefault="00ED4982" w:rsidP="008B1231">
      <w:pPr>
        <w:numPr>
          <w:ilvl w:val="0"/>
          <w:numId w:val="2"/>
        </w:numPr>
        <w:spacing w:line="240" w:lineRule="auto"/>
        <w:rPr>
          <w:rFonts w:cstheme="minorHAnsi"/>
          <w:sz w:val="24"/>
          <w:szCs w:val="24"/>
        </w:rPr>
      </w:pPr>
      <w:r w:rsidRPr="002614F1">
        <w:rPr>
          <w:rFonts w:cstheme="minorHAnsi"/>
          <w:b/>
          <w:sz w:val="24"/>
          <w:szCs w:val="24"/>
        </w:rPr>
        <w:t>IT</w:t>
      </w:r>
      <w:r w:rsidR="008B1231">
        <w:rPr>
          <w:rFonts w:cstheme="minorHAnsi"/>
          <w:b/>
          <w:sz w:val="24"/>
          <w:szCs w:val="24"/>
        </w:rPr>
        <w:t xml:space="preserve"> Experts/consultants</w:t>
      </w:r>
      <w:r w:rsidRPr="002614F1">
        <w:rPr>
          <w:rFonts w:cstheme="minorHAnsi"/>
          <w:b/>
          <w:sz w:val="24"/>
          <w:szCs w:val="24"/>
        </w:rPr>
        <w:t>:</w:t>
      </w:r>
      <w:r w:rsidRPr="002614F1">
        <w:rPr>
          <w:rFonts w:cstheme="minorHAnsi"/>
          <w:sz w:val="24"/>
          <w:szCs w:val="24"/>
        </w:rPr>
        <w:t xml:space="preserve"> IT professionals use HRMS to manage the system and ensure that it is running smoothly and securely.</w:t>
      </w:r>
      <w:r w:rsidRPr="002614F1">
        <w:rPr>
          <w:rFonts w:cstheme="minorHAnsi"/>
          <w:sz w:val="24"/>
          <w:szCs w:val="24"/>
        </w:rPr>
        <w:br/>
      </w:r>
    </w:p>
    <w:p w:rsidR="00ED4982" w:rsidRPr="002614F1" w:rsidRDefault="00ED4982" w:rsidP="002614F1">
      <w:pPr>
        <w:spacing w:line="240" w:lineRule="auto"/>
        <w:ind w:left="360"/>
        <w:jc w:val="both"/>
        <w:rPr>
          <w:rFonts w:cstheme="minorHAnsi"/>
          <w:sz w:val="24"/>
          <w:szCs w:val="24"/>
        </w:rPr>
      </w:pPr>
      <w:r w:rsidRPr="002614F1">
        <w:rPr>
          <w:rFonts w:cstheme="minorHAnsi"/>
          <w:sz w:val="24"/>
          <w:szCs w:val="24"/>
        </w:rPr>
        <w:t>Overall, the target audience for an HRMS is diverse, covering a range of HR-related roles and functions within an organization, from HR professionals and managers to business owners, recruiters, employees and IT professionals.</w:t>
      </w:r>
    </w:p>
    <w:p w:rsidR="003C3E68" w:rsidRPr="002614F1" w:rsidRDefault="003C3E68" w:rsidP="002614F1">
      <w:pPr>
        <w:spacing w:line="240" w:lineRule="auto"/>
        <w:jc w:val="both"/>
        <w:rPr>
          <w:rFonts w:cstheme="minorHAnsi"/>
          <w:b/>
          <w:sz w:val="24"/>
          <w:szCs w:val="24"/>
        </w:rPr>
      </w:pPr>
    </w:p>
    <w:p w:rsidR="003C3E68" w:rsidRPr="002614F1" w:rsidRDefault="008B1231" w:rsidP="002614F1">
      <w:pPr>
        <w:spacing w:line="240" w:lineRule="auto"/>
        <w:jc w:val="both"/>
        <w:rPr>
          <w:rFonts w:cstheme="minorHAnsi"/>
          <w:b/>
          <w:sz w:val="24"/>
          <w:szCs w:val="24"/>
        </w:rPr>
      </w:pPr>
      <w:r w:rsidRPr="002614F1">
        <w:rPr>
          <w:rFonts w:cstheme="minorHAnsi"/>
          <w:b/>
          <w:sz w:val="24"/>
          <w:szCs w:val="24"/>
        </w:rPr>
        <w:t>OVERALL DESCRIPTION</w:t>
      </w:r>
      <w:r>
        <w:rPr>
          <w:rFonts w:cstheme="minorHAnsi"/>
          <w:b/>
          <w:sz w:val="24"/>
          <w:szCs w:val="24"/>
        </w:rPr>
        <w:t xml:space="preserve"> OF HRMS </w:t>
      </w:r>
    </w:p>
    <w:p w:rsidR="003C3E68" w:rsidRPr="002614F1" w:rsidRDefault="003C3E68" w:rsidP="002614F1">
      <w:pPr>
        <w:spacing w:line="240" w:lineRule="auto"/>
        <w:jc w:val="both"/>
        <w:rPr>
          <w:rFonts w:cstheme="minorHAnsi"/>
          <w:sz w:val="24"/>
          <w:szCs w:val="24"/>
        </w:rPr>
      </w:pPr>
      <w:r w:rsidRPr="002614F1">
        <w:rPr>
          <w:rFonts w:cstheme="minorHAnsi"/>
          <w:sz w:val="24"/>
          <w:szCs w:val="24"/>
        </w:rPr>
        <w:t xml:space="preserve">The overall description of our </w:t>
      </w:r>
      <w:r w:rsidR="008B1231">
        <w:rPr>
          <w:rFonts w:cstheme="minorHAnsi"/>
          <w:sz w:val="24"/>
          <w:szCs w:val="24"/>
        </w:rPr>
        <w:t>HRMS</w:t>
      </w:r>
      <w:r w:rsidRPr="002614F1">
        <w:rPr>
          <w:rFonts w:cstheme="minorHAnsi"/>
          <w:sz w:val="24"/>
          <w:szCs w:val="24"/>
        </w:rPr>
        <w:t xml:space="preserve"> can be stated as creating</w:t>
      </w:r>
      <w:r w:rsidR="008B1231">
        <w:rPr>
          <w:rFonts w:cstheme="minorHAnsi"/>
          <w:sz w:val="24"/>
          <w:szCs w:val="24"/>
        </w:rPr>
        <w:t>, running</w:t>
      </w:r>
      <w:r w:rsidRPr="002614F1">
        <w:rPr>
          <w:rFonts w:cstheme="minorHAnsi"/>
          <w:sz w:val="24"/>
          <w:szCs w:val="24"/>
        </w:rPr>
        <w:t xml:space="preserve"> and managing the database, developing a friendly user interface to manipulate the database, provide an authentication mechanism to safely accomplish tasks mentioned above.</w:t>
      </w:r>
    </w:p>
    <w:p w:rsidR="003C3E68" w:rsidRPr="002614F1" w:rsidRDefault="008B1231" w:rsidP="002614F1">
      <w:pPr>
        <w:spacing w:line="240" w:lineRule="auto"/>
        <w:jc w:val="both"/>
        <w:rPr>
          <w:rFonts w:cstheme="minorHAnsi"/>
          <w:b/>
          <w:sz w:val="24"/>
          <w:szCs w:val="24"/>
        </w:rPr>
      </w:pPr>
      <w:r>
        <w:rPr>
          <w:rFonts w:cstheme="minorHAnsi"/>
          <w:b/>
          <w:sz w:val="24"/>
          <w:szCs w:val="24"/>
        </w:rPr>
        <w:t xml:space="preserve">HRMS </w:t>
      </w:r>
      <w:r w:rsidR="003C3E68" w:rsidRPr="002614F1">
        <w:rPr>
          <w:rFonts w:cstheme="minorHAnsi"/>
          <w:b/>
          <w:sz w:val="24"/>
          <w:szCs w:val="24"/>
        </w:rPr>
        <w:t>PRODUCT PERSPECTIVE</w:t>
      </w:r>
    </w:p>
    <w:p w:rsidR="003C3E68" w:rsidRPr="002614F1" w:rsidRDefault="003C3E68" w:rsidP="002614F1">
      <w:pPr>
        <w:spacing w:line="240" w:lineRule="auto"/>
        <w:jc w:val="both"/>
        <w:rPr>
          <w:rFonts w:cstheme="minorHAnsi"/>
          <w:sz w:val="24"/>
          <w:szCs w:val="24"/>
        </w:rPr>
      </w:pPr>
      <w:r w:rsidRPr="002614F1">
        <w:rPr>
          <w:rFonts w:cstheme="minorHAnsi"/>
          <w:sz w:val="24"/>
          <w:szCs w:val="24"/>
        </w:rPr>
        <w:t>HRMS which is an online intranet System will be used by four types of employees. These types who have different roles can be stated as; admin, manager, HR, employee. Every user enters the main authentication page and after that, system will grant them authorization. After being authorized according to their permissions (role type) users will basically query and edit the database via HRMS.</w:t>
      </w:r>
    </w:p>
    <w:p w:rsidR="003C3E68" w:rsidRPr="002614F1" w:rsidRDefault="003C3E68" w:rsidP="0092399C">
      <w:pPr>
        <w:spacing w:line="240" w:lineRule="auto"/>
        <w:jc w:val="center"/>
        <w:rPr>
          <w:rFonts w:cstheme="minorHAnsi"/>
          <w:b/>
          <w:sz w:val="24"/>
          <w:szCs w:val="24"/>
        </w:rPr>
      </w:pPr>
      <w:r w:rsidRPr="002614F1">
        <w:rPr>
          <w:rFonts w:cstheme="minorHAnsi"/>
          <w:b/>
          <w:i/>
          <w:sz w:val="24"/>
          <w:szCs w:val="24"/>
        </w:rPr>
        <w:lastRenderedPageBreak/>
        <w:t>General use case diagram of HRMS</w:t>
      </w:r>
      <w:r w:rsidRPr="002614F1">
        <w:rPr>
          <w:rFonts w:cstheme="minorHAnsi"/>
          <w:b/>
          <w:sz w:val="24"/>
          <w:szCs w:val="24"/>
        </w:rPr>
        <w:t xml:space="preserve"> </w:t>
      </w:r>
      <w:r w:rsidRPr="002614F1">
        <w:rPr>
          <w:rFonts w:cstheme="minorHAnsi"/>
          <w:b/>
          <w:noProof/>
          <w:sz w:val="24"/>
          <w:szCs w:val="24"/>
          <w:lang w:eastAsia="en-GB"/>
        </w:rPr>
        <w:drawing>
          <wp:inline distT="0" distB="0" distL="0" distR="0" wp14:anchorId="3613E689" wp14:editId="347FD349">
            <wp:extent cx="4942936"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837" cy="3295367"/>
                    </a:xfrm>
                    <a:prstGeom prst="rect">
                      <a:avLst/>
                    </a:prstGeom>
                    <a:noFill/>
                  </pic:spPr>
                </pic:pic>
              </a:graphicData>
            </a:graphic>
          </wp:inline>
        </w:drawing>
      </w:r>
    </w:p>
    <w:p w:rsidR="00E60915" w:rsidRPr="002614F1" w:rsidRDefault="00E60915" w:rsidP="002614F1">
      <w:pPr>
        <w:spacing w:line="240" w:lineRule="auto"/>
        <w:jc w:val="both"/>
        <w:rPr>
          <w:rFonts w:cstheme="minorHAnsi"/>
          <w:b/>
          <w:sz w:val="24"/>
          <w:szCs w:val="24"/>
        </w:rPr>
      </w:pPr>
      <w:r w:rsidRPr="002614F1">
        <w:rPr>
          <w:rFonts w:cstheme="minorHAnsi"/>
          <w:b/>
          <w:sz w:val="24"/>
          <w:szCs w:val="24"/>
        </w:rPr>
        <w:t xml:space="preserve">PURPOSE OF AN HRMS SYSTEM </w:t>
      </w:r>
    </w:p>
    <w:p w:rsidR="005F1E19" w:rsidRPr="002614F1" w:rsidRDefault="005F1E19" w:rsidP="002614F1">
      <w:pPr>
        <w:pStyle w:val="NoSpacing"/>
        <w:jc w:val="both"/>
        <w:rPr>
          <w:rFonts w:cstheme="minorHAnsi"/>
          <w:sz w:val="24"/>
          <w:szCs w:val="24"/>
        </w:rPr>
      </w:pPr>
      <w:r w:rsidRPr="002614F1">
        <w:rPr>
          <w:rFonts w:cstheme="minorHAnsi"/>
          <w:sz w:val="24"/>
          <w:szCs w:val="24"/>
        </w:rPr>
        <w:t>The purpose of a Human Resource Management System (HRMS) is to provide a centralized platform for managing and automating various HR-related tasks and processes. The main goal of an HRMS is to streamline HR processes, increase efficiency, and improve the overall management of an organization's human resources. An HRMS can be used for a variety of HR-related tasks and processes, including:</w:t>
      </w:r>
    </w:p>
    <w:p w:rsidR="005F1E19" w:rsidRPr="002614F1" w:rsidRDefault="005F1E19" w:rsidP="002614F1">
      <w:pPr>
        <w:pStyle w:val="NoSpacing"/>
        <w:jc w:val="both"/>
        <w:rPr>
          <w:rFonts w:cstheme="minorHAnsi"/>
          <w:sz w:val="24"/>
          <w:szCs w:val="24"/>
        </w:rPr>
      </w:pPr>
    </w:p>
    <w:p w:rsidR="005F1E19" w:rsidRPr="002614F1" w:rsidRDefault="005F1E19" w:rsidP="002614F1">
      <w:pPr>
        <w:pStyle w:val="NoSpacing"/>
        <w:jc w:val="both"/>
        <w:rPr>
          <w:rFonts w:cstheme="minorHAnsi"/>
          <w:sz w:val="24"/>
          <w:szCs w:val="24"/>
        </w:rPr>
      </w:pPr>
      <w:r w:rsidRPr="002614F1">
        <w:rPr>
          <w:rFonts w:cstheme="minorHAnsi"/>
          <w:b/>
          <w:sz w:val="24"/>
          <w:szCs w:val="24"/>
        </w:rPr>
        <w:t>Employee Management:</w:t>
      </w:r>
      <w:r w:rsidRPr="002614F1">
        <w:rPr>
          <w:rFonts w:cstheme="minorHAnsi"/>
          <w:sz w:val="24"/>
          <w:szCs w:val="24"/>
        </w:rPr>
        <w:t xml:space="preserve"> HRMS can be used to store and manage employee data, such as personal information, employment history, and job details.</w:t>
      </w:r>
    </w:p>
    <w:p w:rsidR="005F1E19" w:rsidRPr="002614F1" w:rsidRDefault="005F1E19" w:rsidP="002614F1">
      <w:pPr>
        <w:pStyle w:val="NoSpacing"/>
        <w:jc w:val="both"/>
        <w:rPr>
          <w:rFonts w:cstheme="minorHAnsi"/>
          <w:sz w:val="24"/>
          <w:szCs w:val="24"/>
        </w:rPr>
      </w:pPr>
    </w:p>
    <w:p w:rsidR="005F1E19" w:rsidRPr="002614F1" w:rsidRDefault="005F1E19" w:rsidP="002614F1">
      <w:pPr>
        <w:pStyle w:val="NoSpacing"/>
        <w:jc w:val="both"/>
        <w:rPr>
          <w:rFonts w:cstheme="minorHAnsi"/>
          <w:sz w:val="24"/>
          <w:szCs w:val="24"/>
        </w:rPr>
      </w:pPr>
      <w:r w:rsidRPr="002614F1">
        <w:rPr>
          <w:rFonts w:cstheme="minorHAnsi"/>
          <w:b/>
          <w:sz w:val="24"/>
          <w:szCs w:val="24"/>
        </w:rPr>
        <w:t>Recruiting and Hiring:</w:t>
      </w:r>
      <w:r w:rsidRPr="002614F1">
        <w:rPr>
          <w:rFonts w:cstheme="minorHAnsi"/>
          <w:sz w:val="24"/>
          <w:szCs w:val="24"/>
        </w:rPr>
        <w:t xml:space="preserve"> HRMS can be used to manage the recruiting and hiring process, including job postings, resume management, and applicant tracking.</w:t>
      </w:r>
    </w:p>
    <w:p w:rsidR="005F1E19" w:rsidRPr="002614F1" w:rsidRDefault="005F1E19" w:rsidP="002614F1">
      <w:pPr>
        <w:pStyle w:val="NoSpacing"/>
        <w:jc w:val="both"/>
        <w:rPr>
          <w:rFonts w:cstheme="minorHAnsi"/>
          <w:sz w:val="24"/>
          <w:szCs w:val="24"/>
        </w:rPr>
      </w:pPr>
    </w:p>
    <w:p w:rsidR="005F1E19" w:rsidRPr="002614F1" w:rsidRDefault="005F1E19" w:rsidP="002614F1">
      <w:pPr>
        <w:pStyle w:val="NoSpacing"/>
        <w:jc w:val="both"/>
        <w:rPr>
          <w:rFonts w:cstheme="minorHAnsi"/>
          <w:sz w:val="24"/>
          <w:szCs w:val="24"/>
        </w:rPr>
      </w:pPr>
      <w:r w:rsidRPr="002614F1">
        <w:rPr>
          <w:rFonts w:cstheme="minorHAnsi"/>
          <w:b/>
          <w:sz w:val="24"/>
          <w:szCs w:val="24"/>
        </w:rPr>
        <w:t>On boarding:</w:t>
      </w:r>
      <w:r w:rsidRPr="002614F1">
        <w:rPr>
          <w:rFonts w:cstheme="minorHAnsi"/>
          <w:sz w:val="24"/>
          <w:szCs w:val="24"/>
        </w:rPr>
        <w:t xml:space="preserve"> HRMS can be used to manage the </w:t>
      </w:r>
      <w:proofErr w:type="spellStart"/>
      <w:r w:rsidRPr="002614F1">
        <w:rPr>
          <w:rFonts w:cstheme="minorHAnsi"/>
          <w:sz w:val="24"/>
          <w:szCs w:val="24"/>
        </w:rPr>
        <w:t>onboarding</w:t>
      </w:r>
      <w:proofErr w:type="spellEnd"/>
      <w:r w:rsidRPr="002614F1">
        <w:rPr>
          <w:rFonts w:cstheme="minorHAnsi"/>
          <w:sz w:val="24"/>
          <w:szCs w:val="24"/>
        </w:rPr>
        <w:t xml:space="preserve"> process for new employees, including creating and distributing new hire paperwork, and tracking compliance with company policies.</w:t>
      </w:r>
    </w:p>
    <w:p w:rsidR="005F1E19" w:rsidRPr="002614F1" w:rsidRDefault="005F1E19" w:rsidP="002614F1">
      <w:pPr>
        <w:pStyle w:val="NoSpacing"/>
        <w:jc w:val="both"/>
        <w:rPr>
          <w:rFonts w:cstheme="minorHAnsi"/>
          <w:sz w:val="24"/>
          <w:szCs w:val="24"/>
        </w:rPr>
      </w:pPr>
    </w:p>
    <w:p w:rsidR="005F1E19" w:rsidRPr="002614F1" w:rsidRDefault="005F1E19" w:rsidP="002614F1">
      <w:pPr>
        <w:pStyle w:val="NoSpacing"/>
        <w:jc w:val="both"/>
        <w:rPr>
          <w:rFonts w:cstheme="minorHAnsi"/>
          <w:sz w:val="24"/>
          <w:szCs w:val="24"/>
        </w:rPr>
      </w:pPr>
      <w:r w:rsidRPr="002614F1">
        <w:rPr>
          <w:rFonts w:cstheme="minorHAnsi"/>
          <w:b/>
          <w:sz w:val="24"/>
          <w:szCs w:val="24"/>
        </w:rPr>
        <w:t>Performance Management:</w:t>
      </w:r>
      <w:r w:rsidRPr="002614F1">
        <w:rPr>
          <w:rFonts w:cstheme="minorHAnsi"/>
          <w:sz w:val="24"/>
          <w:szCs w:val="24"/>
        </w:rPr>
        <w:t xml:space="preserve"> HRMS can be used to track employee performance and provide feedback, including setting performance goals, tracking progress, and providing performance evaluations.</w:t>
      </w:r>
    </w:p>
    <w:p w:rsidR="005F1E19" w:rsidRPr="002614F1" w:rsidRDefault="005F1E19" w:rsidP="002614F1">
      <w:pPr>
        <w:pStyle w:val="NoSpacing"/>
        <w:jc w:val="both"/>
        <w:rPr>
          <w:rFonts w:cstheme="minorHAnsi"/>
          <w:sz w:val="24"/>
          <w:szCs w:val="24"/>
        </w:rPr>
      </w:pPr>
    </w:p>
    <w:p w:rsidR="005F1E19" w:rsidRPr="002614F1" w:rsidRDefault="005F1E19" w:rsidP="002614F1">
      <w:pPr>
        <w:pStyle w:val="NoSpacing"/>
        <w:jc w:val="both"/>
        <w:rPr>
          <w:rFonts w:cstheme="minorHAnsi"/>
          <w:sz w:val="24"/>
          <w:szCs w:val="24"/>
        </w:rPr>
      </w:pPr>
      <w:r w:rsidRPr="002614F1">
        <w:rPr>
          <w:rFonts w:cstheme="minorHAnsi"/>
          <w:b/>
          <w:sz w:val="24"/>
          <w:szCs w:val="24"/>
        </w:rPr>
        <w:t>Payroll and Benefits:</w:t>
      </w:r>
      <w:r w:rsidRPr="002614F1">
        <w:rPr>
          <w:rFonts w:cstheme="minorHAnsi"/>
          <w:sz w:val="24"/>
          <w:szCs w:val="24"/>
        </w:rPr>
        <w:t xml:space="preserve"> HRMS can be integrated with payroll and benefits systems, allowing HR professionals to manage employee data and payroll, and providing employees access to their pay and benefits information.</w:t>
      </w:r>
    </w:p>
    <w:p w:rsidR="005F1E19" w:rsidRPr="002614F1" w:rsidRDefault="005F1E19" w:rsidP="002614F1">
      <w:pPr>
        <w:pStyle w:val="NoSpacing"/>
        <w:jc w:val="both"/>
        <w:rPr>
          <w:rFonts w:cstheme="minorHAnsi"/>
          <w:sz w:val="24"/>
          <w:szCs w:val="24"/>
        </w:rPr>
      </w:pPr>
    </w:p>
    <w:p w:rsidR="005F1E19" w:rsidRPr="002614F1" w:rsidRDefault="005F1E19" w:rsidP="002614F1">
      <w:pPr>
        <w:pStyle w:val="NoSpacing"/>
        <w:jc w:val="both"/>
        <w:rPr>
          <w:rFonts w:cstheme="minorHAnsi"/>
          <w:sz w:val="24"/>
          <w:szCs w:val="24"/>
        </w:rPr>
      </w:pPr>
      <w:r w:rsidRPr="002614F1">
        <w:rPr>
          <w:rFonts w:cstheme="minorHAnsi"/>
          <w:b/>
          <w:sz w:val="24"/>
          <w:szCs w:val="24"/>
        </w:rPr>
        <w:t>Compliance:</w:t>
      </w:r>
      <w:r w:rsidRPr="002614F1">
        <w:rPr>
          <w:rFonts w:cstheme="minorHAnsi"/>
          <w:sz w:val="24"/>
          <w:szCs w:val="24"/>
        </w:rPr>
        <w:t xml:space="preserve"> HRMS can help ensure that an organization is in compliance with various </w:t>
      </w:r>
      <w:proofErr w:type="spellStart"/>
      <w:r w:rsidRPr="002614F1">
        <w:rPr>
          <w:rFonts w:cstheme="minorHAnsi"/>
          <w:sz w:val="24"/>
          <w:szCs w:val="24"/>
        </w:rPr>
        <w:t>labor</w:t>
      </w:r>
      <w:proofErr w:type="spellEnd"/>
      <w:r w:rsidRPr="002614F1">
        <w:rPr>
          <w:rFonts w:cstheme="minorHAnsi"/>
          <w:sz w:val="24"/>
          <w:szCs w:val="24"/>
        </w:rPr>
        <w:t xml:space="preserve"> laws and regulations, such as tracking employee hours and overtime, and maintaining accurate employee records.</w:t>
      </w:r>
    </w:p>
    <w:p w:rsidR="005F1E19" w:rsidRPr="002614F1" w:rsidRDefault="005F1E19" w:rsidP="002614F1">
      <w:pPr>
        <w:pStyle w:val="NoSpacing"/>
        <w:jc w:val="both"/>
        <w:rPr>
          <w:rFonts w:cstheme="minorHAnsi"/>
          <w:sz w:val="24"/>
          <w:szCs w:val="24"/>
        </w:rPr>
      </w:pPr>
    </w:p>
    <w:p w:rsidR="005F1E19" w:rsidRPr="002614F1" w:rsidRDefault="005F1E19" w:rsidP="002614F1">
      <w:pPr>
        <w:pStyle w:val="NoSpacing"/>
        <w:jc w:val="both"/>
        <w:rPr>
          <w:rFonts w:cstheme="minorHAnsi"/>
          <w:sz w:val="24"/>
          <w:szCs w:val="24"/>
        </w:rPr>
      </w:pPr>
      <w:r w:rsidRPr="002614F1">
        <w:rPr>
          <w:rFonts w:cstheme="minorHAnsi"/>
          <w:b/>
          <w:sz w:val="24"/>
          <w:szCs w:val="24"/>
        </w:rPr>
        <w:t>Reporting and Analytics</w:t>
      </w:r>
      <w:r w:rsidRPr="002614F1">
        <w:rPr>
          <w:rFonts w:cstheme="minorHAnsi"/>
          <w:sz w:val="24"/>
          <w:szCs w:val="24"/>
        </w:rPr>
        <w:t xml:space="preserve">: HRMS provides reporting and analytics capabilities that allow organizations to access and </w:t>
      </w:r>
      <w:proofErr w:type="spellStart"/>
      <w:r w:rsidRPr="002614F1">
        <w:rPr>
          <w:rFonts w:cstheme="minorHAnsi"/>
          <w:sz w:val="24"/>
          <w:szCs w:val="24"/>
        </w:rPr>
        <w:t>analyze</w:t>
      </w:r>
      <w:proofErr w:type="spellEnd"/>
      <w:r w:rsidRPr="002614F1">
        <w:rPr>
          <w:rFonts w:cstheme="minorHAnsi"/>
          <w:sz w:val="24"/>
          <w:szCs w:val="24"/>
        </w:rPr>
        <w:t xml:space="preserve"> data on employee performance, turnover, and other HR-related metrics.</w:t>
      </w:r>
    </w:p>
    <w:p w:rsidR="005F1E19" w:rsidRPr="002614F1" w:rsidRDefault="005F1E19" w:rsidP="002614F1">
      <w:pPr>
        <w:pStyle w:val="NoSpacing"/>
        <w:jc w:val="both"/>
        <w:rPr>
          <w:rFonts w:cstheme="minorHAnsi"/>
          <w:sz w:val="24"/>
          <w:szCs w:val="24"/>
        </w:rPr>
      </w:pPr>
    </w:p>
    <w:p w:rsidR="00E60915" w:rsidRPr="002614F1" w:rsidRDefault="005F1E19" w:rsidP="002614F1">
      <w:pPr>
        <w:pStyle w:val="NoSpacing"/>
        <w:jc w:val="both"/>
        <w:rPr>
          <w:rFonts w:cstheme="minorHAnsi"/>
          <w:sz w:val="24"/>
          <w:szCs w:val="24"/>
        </w:rPr>
      </w:pPr>
      <w:r w:rsidRPr="002614F1">
        <w:rPr>
          <w:rFonts w:cstheme="minorHAnsi"/>
          <w:sz w:val="24"/>
          <w:szCs w:val="24"/>
        </w:rPr>
        <w:t>Overall, the purpose of an HRMS is to provide an efficient and effective way for organizations to manage and automate HR-related tasks and processes, allowing HR professionals to focus on strategic initiatives that drive business success.</w:t>
      </w:r>
    </w:p>
    <w:p w:rsidR="0061638C" w:rsidRPr="002614F1" w:rsidRDefault="00ED4982" w:rsidP="002614F1">
      <w:pPr>
        <w:spacing w:line="240" w:lineRule="auto"/>
        <w:jc w:val="both"/>
        <w:rPr>
          <w:rFonts w:cstheme="minorHAnsi"/>
          <w:b/>
          <w:vanish/>
          <w:sz w:val="24"/>
          <w:szCs w:val="24"/>
        </w:rPr>
      </w:pPr>
      <w:r w:rsidRPr="002614F1">
        <w:rPr>
          <w:rFonts w:cstheme="minorHAnsi"/>
          <w:b/>
          <w:sz w:val="24"/>
          <w:szCs w:val="24"/>
        </w:rPr>
        <w:lastRenderedPageBreak/>
        <w:t>ADVANTAGES OF AN HRMS SYSTEM</w:t>
      </w:r>
      <w:r w:rsidR="0061638C" w:rsidRPr="002614F1">
        <w:rPr>
          <w:rFonts w:cstheme="minorHAnsi"/>
          <w:b/>
          <w:vanish/>
          <w:sz w:val="24"/>
          <w:szCs w:val="24"/>
        </w:rPr>
        <w:t>Top of Form</w:t>
      </w:r>
    </w:p>
    <w:p w:rsidR="0061638C" w:rsidRPr="002614F1" w:rsidRDefault="0061638C" w:rsidP="002614F1">
      <w:pPr>
        <w:spacing w:line="240" w:lineRule="auto"/>
        <w:jc w:val="both"/>
        <w:rPr>
          <w:rFonts w:cstheme="minorHAnsi"/>
          <w:sz w:val="24"/>
          <w:szCs w:val="24"/>
        </w:rPr>
      </w:pPr>
    </w:p>
    <w:p w:rsidR="00ED4982" w:rsidRPr="00BC75DE" w:rsidRDefault="00ED4982" w:rsidP="00BC75DE">
      <w:pPr>
        <w:pStyle w:val="NoSpacing"/>
        <w:numPr>
          <w:ilvl w:val="0"/>
          <w:numId w:val="7"/>
        </w:numPr>
        <w:jc w:val="both"/>
        <w:rPr>
          <w:rFonts w:cstheme="minorHAnsi"/>
          <w:b/>
          <w:sz w:val="24"/>
          <w:szCs w:val="24"/>
        </w:rPr>
      </w:pPr>
      <w:r w:rsidRPr="002614F1">
        <w:rPr>
          <w:rFonts w:cstheme="minorHAnsi"/>
          <w:b/>
          <w:sz w:val="24"/>
          <w:szCs w:val="24"/>
        </w:rPr>
        <w:t xml:space="preserve">Improved efficiency: </w:t>
      </w:r>
      <w:r w:rsidRPr="00BC75DE">
        <w:rPr>
          <w:rFonts w:cstheme="minorHAnsi"/>
          <w:sz w:val="24"/>
          <w:szCs w:val="24"/>
        </w:rPr>
        <w:t>An HRMS automates many of the tasks associated with human resources management, such as tracking employee information, managing benefits, and processing payroll. This can save time and reduce errors, leading to more efficient operations.</w:t>
      </w:r>
    </w:p>
    <w:p w:rsidR="00ED4982" w:rsidRPr="002614F1" w:rsidRDefault="00ED4982" w:rsidP="002614F1">
      <w:pPr>
        <w:pStyle w:val="NoSpacing"/>
        <w:numPr>
          <w:ilvl w:val="0"/>
          <w:numId w:val="7"/>
        </w:numPr>
        <w:jc w:val="both"/>
        <w:rPr>
          <w:rFonts w:cstheme="minorHAnsi"/>
          <w:b/>
          <w:sz w:val="24"/>
          <w:szCs w:val="24"/>
        </w:rPr>
      </w:pPr>
      <w:r w:rsidRPr="002614F1">
        <w:rPr>
          <w:rFonts w:cstheme="minorHAnsi"/>
          <w:b/>
          <w:sz w:val="24"/>
          <w:szCs w:val="24"/>
        </w:rPr>
        <w:t xml:space="preserve">Better data tracking and analysis: </w:t>
      </w:r>
    </w:p>
    <w:p w:rsidR="00ED4982" w:rsidRPr="002614F1" w:rsidRDefault="00ED4982" w:rsidP="008B1231">
      <w:pPr>
        <w:pStyle w:val="NoSpacing"/>
        <w:ind w:left="720"/>
        <w:jc w:val="both"/>
        <w:rPr>
          <w:rFonts w:cstheme="minorHAnsi"/>
          <w:sz w:val="24"/>
          <w:szCs w:val="24"/>
        </w:rPr>
      </w:pPr>
      <w:r w:rsidRPr="002614F1">
        <w:rPr>
          <w:rFonts w:cstheme="minorHAnsi"/>
          <w:sz w:val="24"/>
          <w:szCs w:val="24"/>
        </w:rPr>
        <w:t>An HRMS can help organizations track and analyse data related to their human resources activities, such as employee turnover, performance, and compensation. This can help organizations identify trends and make data-driven decisions.</w:t>
      </w:r>
    </w:p>
    <w:p w:rsidR="00ED4982" w:rsidRPr="00BC75DE" w:rsidRDefault="00ED4982" w:rsidP="00BC75DE">
      <w:pPr>
        <w:pStyle w:val="NoSpacing"/>
        <w:numPr>
          <w:ilvl w:val="0"/>
          <w:numId w:val="7"/>
        </w:numPr>
        <w:jc w:val="both"/>
        <w:rPr>
          <w:rFonts w:cstheme="minorHAnsi"/>
          <w:b/>
          <w:sz w:val="24"/>
          <w:szCs w:val="24"/>
        </w:rPr>
      </w:pPr>
      <w:r w:rsidRPr="002614F1">
        <w:rPr>
          <w:rFonts w:cstheme="minorHAnsi"/>
          <w:b/>
          <w:sz w:val="24"/>
          <w:szCs w:val="24"/>
        </w:rPr>
        <w:t xml:space="preserve">Improved compliance: </w:t>
      </w:r>
      <w:r w:rsidRPr="00BC75DE">
        <w:rPr>
          <w:rFonts w:cstheme="minorHAnsi"/>
          <w:sz w:val="24"/>
          <w:szCs w:val="24"/>
        </w:rPr>
        <w:t>An HRMS can help organizations ensure compliance with laws and regulations related to human resources management, such as those related to equal opportunity and employee benefits.</w:t>
      </w:r>
    </w:p>
    <w:p w:rsidR="00ED4982" w:rsidRPr="00BC75DE" w:rsidRDefault="00ED4982" w:rsidP="00BC75DE">
      <w:pPr>
        <w:pStyle w:val="NoSpacing"/>
        <w:numPr>
          <w:ilvl w:val="0"/>
          <w:numId w:val="7"/>
        </w:numPr>
        <w:jc w:val="both"/>
        <w:rPr>
          <w:rFonts w:cstheme="minorHAnsi"/>
          <w:b/>
          <w:sz w:val="24"/>
          <w:szCs w:val="24"/>
        </w:rPr>
      </w:pPr>
      <w:r w:rsidRPr="002614F1">
        <w:rPr>
          <w:rFonts w:cstheme="minorHAnsi"/>
          <w:b/>
          <w:sz w:val="24"/>
          <w:szCs w:val="24"/>
        </w:rPr>
        <w:t xml:space="preserve">Streamlined communication: </w:t>
      </w:r>
      <w:r w:rsidRPr="00BC75DE">
        <w:rPr>
          <w:rFonts w:cstheme="minorHAnsi"/>
          <w:sz w:val="24"/>
          <w:szCs w:val="24"/>
        </w:rPr>
        <w:t>An HRMS can help employees and managers communicate more effectively, by providing them with a central location to access information and submit requests.</w:t>
      </w:r>
    </w:p>
    <w:p w:rsidR="00ED4982" w:rsidRPr="00BC75DE" w:rsidRDefault="00ED4982" w:rsidP="00BC75DE">
      <w:pPr>
        <w:pStyle w:val="NoSpacing"/>
        <w:numPr>
          <w:ilvl w:val="0"/>
          <w:numId w:val="7"/>
        </w:numPr>
        <w:jc w:val="both"/>
        <w:rPr>
          <w:rFonts w:cstheme="minorHAnsi"/>
          <w:b/>
          <w:sz w:val="24"/>
          <w:szCs w:val="24"/>
        </w:rPr>
      </w:pPr>
      <w:r w:rsidRPr="002614F1">
        <w:rPr>
          <w:rFonts w:cstheme="minorHAnsi"/>
          <w:b/>
          <w:sz w:val="24"/>
          <w:szCs w:val="24"/>
        </w:rPr>
        <w:t xml:space="preserve">Increased flexibility: </w:t>
      </w:r>
      <w:r w:rsidRPr="00BC75DE">
        <w:rPr>
          <w:rFonts w:cstheme="minorHAnsi"/>
          <w:sz w:val="24"/>
          <w:szCs w:val="24"/>
        </w:rPr>
        <w:t>An HRMS can be configured to meet the specific needs of an organization, allowing for greater flexibility in terms of the types of data that can be tracked and the processes that can be automated.</w:t>
      </w:r>
    </w:p>
    <w:p w:rsidR="00ED4982" w:rsidRPr="00BC75DE" w:rsidRDefault="00ED4982" w:rsidP="00BC75DE">
      <w:pPr>
        <w:pStyle w:val="NoSpacing"/>
        <w:numPr>
          <w:ilvl w:val="0"/>
          <w:numId w:val="7"/>
        </w:numPr>
        <w:jc w:val="both"/>
        <w:rPr>
          <w:rFonts w:cstheme="minorHAnsi"/>
          <w:b/>
          <w:sz w:val="24"/>
          <w:szCs w:val="24"/>
        </w:rPr>
      </w:pPr>
      <w:r w:rsidRPr="002614F1">
        <w:rPr>
          <w:rFonts w:cstheme="minorHAnsi"/>
          <w:b/>
          <w:sz w:val="24"/>
          <w:szCs w:val="24"/>
        </w:rPr>
        <w:t xml:space="preserve">Cost savings: </w:t>
      </w:r>
      <w:r w:rsidRPr="00BC75DE">
        <w:rPr>
          <w:rFonts w:cstheme="minorHAnsi"/>
          <w:sz w:val="24"/>
          <w:szCs w:val="24"/>
        </w:rPr>
        <w:t>An HRMS can help organizations save money by reducing administrative costs and improving the efficiency of their human resources activities.</w:t>
      </w:r>
    </w:p>
    <w:p w:rsidR="00ED4982" w:rsidRPr="00BC75DE" w:rsidRDefault="00ED4982" w:rsidP="00BC75DE">
      <w:pPr>
        <w:pStyle w:val="NoSpacing"/>
        <w:numPr>
          <w:ilvl w:val="0"/>
          <w:numId w:val="7"/>
        </w:numPr>
        <w:jc w:val="both"/>
        <w:rPr>
          <w:rFonts w:cstheme="minorHAnsi"/>
          <w:b/>
          <w:sz w:val="24"/>
          <w:szCs w:val="24"/>
        </w:rPr>
      </w:pPr>
      <w:r w:rsidRPr="002614F1">
        <w:rPr>
          <w:rFonts w:cstheme="minorHAnsi"/>
          <w:b/>
          <w:sz w:val="24"/>
          <w:szCs w:val="24"/>
        </w:rPr>
        <w:t xml:space="preserve">Better Talent management: </w:t>
      </w:r>
      <w:r w:rsidRPr="00BC75DE">
        <w:rPr>
          <w:rFonts w:cstheme="minorHAnsi"/>
          <w:sz w:val="24"/>
          <w:szCs w:val="24"/>
        </w:rPr>
        <w:t>An HRMS can help organizations in recruiting, hiring, performance management, and succession planning, by giving them a central location to access and manage the data related to this activities.</w:t>
      </w:r>
    </w:p>
    <w:p w:rsidR="00ED4982" w:rsidRPr="00BC75DE" w:rsidRDefault="00ED4982" w:rsidP="00BC75DE">
      <w:pPr>
        <w:pStyle w:val="NoSpacing"/>
        <w:numPr>
          <w:ilvl w:val="0"/>
          <w:numId w:val="7"/>
        </w:numPr>
        <w:jc w:val="both"/>
        <w:rPr>
          <w:rFonts w:cstheme="minorHAnsi"/>
          <w:b/>
          <w:sz w:val="24"/>
          <w:szCs w:val="24"/>
        </w:rPr>
      </w:pPr>
      <w:r w:rsidRPr="002614F1">
        <w:rPr>
          <w:rFonts w:cstheme="minorHAnsi"/>
          <w:b/>
          <w:sz w:val="24"/>
          <w:szCs w:val="24"/>
        </w:rPr>
        <w:t xml:space="preserve">Employee Self-service: </w:t>
      </w:r>
      <w:r w:rsidRPr="00BC75DE">
        <w:rPr>
          <w:rFonts w:cstheme="minorHAnsi"/>
          <w:sz w:val="24"/>
          <w:szCs w:val="24"/>
        </w:rPr>
        <w:t>An HRMS often provides employees with a self-service portal, where they can access and manage their personal information, request time off, and access company policies and benefits. This can reduce the workload of the HR department.</w:t>
      </w:r>
    </w:p>
    <w:p w:rsidR="00FC37FB" w:rsidRPr="002614F1" w:rsidRDefault="00FC37FB" w:rsidP="002614F1">
      <w:pPr>
        <w:pStyle w:val="NoSpacing"/>
        <w:ind w:left="720"/>
        <w:jc w:val="both"/>
        <w:rPr>
          <w:rFonts w:cstheme="minorHAnsi"/>
          <w:sz w:val="24"/>
          <w:szCs w:val="24"/>
        </w:rPr>
      </w:pPr>
    </w:p>
    <w:p w:rsidR="00A42EE2" w:rsidRPr="002614F1" w:rsidRDefault="00A42EE2" w:rsidP="002614F1">
      <w:pPr>
        <w:spacing w:line="240" w:lineRule="auto"/>
        <w:jc w:val="both"/>
        <w:rPr>
          <w:rFonts w:cstheme="minorHAnsi"/>
          <w:sz w:val="24"/>
          <w:szCs w:val="24"/>
        </w:rPr>
      </w:pPr>
      <w:r w:rsidRPr="002614F1">
        <w:rPr>
          <w:rFonts w:cstheme="minorHAnsi"/>
          <w:b/>
          <w:sz w:val="24"/>
          <w:szCs w:val="24"/>
        </w:rPr>
        <w:t xml:space="preserve">KEY FEATURES </w:t>
      </w:r>
      <w:r w:rsidR="008B1231">
        <w:rPr>
          <w:rFonts w:cstheme="minorHAnsi"/>
          <w:b/>
          <w:sz w:val="24"/>
          <w:szCs w:val="24"/>
        </w:rPr>
        <w:t xml:space="preserve">OF </w:t>
      </w:r>
      <w:r w:rsidRPr="002614F1">
        <w:rPr>
          <w:rFonts w:cstheme="minorHAnsi"/>
          <w:b/>
          <w:sz w:val="24"/>
          <w:szCs w:val="24"/>
        </w:rPr>
        <w:t xml:space="preserve">HRMS </w:t>
      </w:r>
    </w:p>
    <w:p w:rsidR="00CA64A1" w:rsidRPr="002614F1" w:rsidRDefault="00CA64A1" w:rsidP="002614F1">
      <w:pPr>
        <w:spacing w:line="240" w:lineRule="auto"/>
        <w:jc w:val="both"/>
        <w:rPr>
          <w:rFonts w:cstheme="minorHAnsi"/>
          <w:sz w:val="24"/>
          <w:szCs w:val="24"/>
        </w:rPr>
      </w:pPr>
      <w:r w:rsidRPr="002614F1">
        <w:rPr>
          <w:rFonts w:cstheme="minorHAnsi"/>
          <w:sz w:val="24"/>
          <w:szCs w:val="24"/>
        </w:rPr>
        <w:t>HRMS (Human Resource Management System) is a software application that helps organizations manage their human resources functions. Some common features of HRMS systems include:</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Employee information management:</w:t>
      </w:r>
      <w:r w:rsidRPr="002614F1">
        <w:rPr>
          <w:rFonts w:cstheme="minorHAnsi"/>
          <w:sz w:val="24"/>
          <w:szCs w:val="24"/>
        </w:rPr>
        <w:t xml:space="preserve"> This feature allows HR professionals to store and manage employee information such as personal details, contact information, job titles, and employment history. This information can be easily accessed and updated as needed.</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 xml:space="preserve">Recruiting and </w:t>
      </w:r>
      <w:proofErr w:type="spellStart"/>
      <w:r w:rsidRPr="002614F1">
        <w:rPr>
          <w:rFonts w:cstheme="minorHAnsi"/>
          <w:b/>
          <w:sz w:val="24"/>
          <w:szCs w:val="24"/>
        </w:rPr>
        <w:t>onboarding</w:t>
      </w:r>
      <w:proofErr w:type="spellEnd"/>
      <w:r w:rsidRPr="002614F1">
        <w:rPr>
          <w:rFonts w:cstheme="minorHAnsi"/>
          <w:b/>
          <w:sz w:val="24"/>
          <w:szCs w:val="24"/>
        </w:rPr>
        <w:t>:</w:t>
      </w:r>
      <w:r w:rsidRPr="002614F1">
        <w:rPr>
          <w:rFonts w:cstheme="minorHAnsi"/>
          <w:sz w:val="24"/>
          <w:szCs w:val="24"/>
        </w:rPr>
        <w:t xml:space="preserve"> HRMS systems often include tools for recruiting, such as job postings and applicant tracking. Once an employee is hired, HRMS systems can also assist with </w:t>
      </w:r>
      <w:proofErr w:type="spellStart"/>
      <w:r w:rsidRPr="002614F1">
        <w:rPr>
          <w:rFonts w:cstheme="minorHAnsi"/>
          <w:sz w:val="24"/>
          <w:szCs w:val="24"/>
        </w:rPr>
        <w:t>onboarding</w:t>
      </w:r>
      <w:proofErr w:type="spellEnd"/>
      <w:r w:rsidRPr="002614F1">
        <w:rPr>
          <w:rFonts w:cstheme="minorHAnsi"/>
          <w:sz w:val="24"/>
          <w:szCs w:val="24"/>
        </w:rPr>
        <w:t xml:space="preserve"> by providing new hires with necessary paperwork and tracking their progress through the </w:t>
      </w:r>
      <w:proofErr w:type="spellStart"/>
      <w:r w:rsidRPr="002614F1">
        <w:rPr>
          <w:rFonts w:cstheme="minorHAnsi"/>
          <w:sz w:val="24"/>
          <w:szCs w:val="24"/>
        </w:rPr>
        <w:t>onboarding</w:t>
      </w:r>
      <w:proofErr w:type="spellEnd"/>
      <w:r w:rsidRPr="002614F1">
        <w:rPr>
          <w:rFonts w:cstheme="minorHAnsi"/>
          <w:sz w:val="24"/>
          <w:szCs w:val="24"/>
        </w:rPr>
        <w:t xml:space="preserve"> process.</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Time and attendance tracking:</w:t>
      </w:r>
      <w:r w:rsidRPr="002614F1">
        <w:rPr>
          <w:rFonts w:cstheme="minorHAnsi"/>
          <w:sz w:val="24"/>
          <w:szCs w:val="24"/>
        </w:rPr>
        <w:t xml:space="preserve"> This feature allows HR professionals to track and manage employee time and attendance, including tracking of hours worked, vacation time, and sick leave.</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Benefits administration:</w:t>
      </w:r>
      <w:r w:rsidRPr="002614F1">
        <w:rPr>
          <w:rFonts w:cstheme="minorHAnsi"/>
          <w:sz w:val="24"/>
          <w:szCs w:val="24"/>
        </w:rPr>
        <w:t xml:space="preserve"> HRMS systems often include tools to help HR professionals manage employee benefits such as health insurance, retirement plans, and other perks offered by the company.</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Performance management:</w:t>
      </w:r>
      <w:r w:rsidRPr="002614F1">
        <w:rPr>
          <w:rFonts w:cstheme="minorHAnsi"/>
          <w:sz w:val="24"/>
          <w:szCs w:val="24"/>
        </w:rPr>
        <w:t xml:space="preserve"> Many HRMS systems include tools to help managers evaluate employee performance, track progress, and set goals.</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Training and development:</w:t>
      </w:r>
      <w:r w:rsidRPr="002614F1">
        <w:rPr>
          <w:rFonts w:cstheme="minorHAnsi"/>
          <w:sz w:val="24"/>
          <w:szCs w:val="24"/>
        </w:rPr>
        <w:t xml:space="preserve"> HRMS systems can provide managers with the ability to track employee training and development programs, and provide employees with the ability to access training materials and resources.</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lastRenderedPageBreak/>
        <w:t>Payroll and compensation management:</w:t>
      </w:r>
      <w:r w:rsidRPr="002614F1">
        <w:rPr>
          <w:rFonts w:cstheme="minorHAnsi"/>
          <w:sz w:val="24"/>
          <w:szCs w:val="24"/>
        </w:rPr>
        <w:t xml:space="preserve"> This feature allows HR professionals to manage employee payroll and compensation, including tracking of salaries, bonuses, and other forms of compensation.</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Compliance and reporting:</w:t>
      </w:r>
      <w:r w:rsidRPr="002614F1">
        <w:rPr>
          <w:rFonts w:cstheme="minorHAnsi"/>
          <w:sz w:val="24"/>
          <w:szCs w:val="24"/>
        </w:rPr>
        <w:t xml:space="preserve"> HRMS systems can help organizations stay compliant with various laws and regulations, such as tracking employee records and providing reporting capabilities for government agencies.</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Self-service portals for employees:</w:t>
      </w:r>
      <w:r w:rsidRPr="002614F1">
        <w:rPr>
          <w:rFonts w:cstheme="minorHAnsi"/>
          <w:sz w:val="24"/>
          <w:szCs w:val="24"/>
        </w:rPr>
        <w:t xml:space="preserve"> Self-service portals allow employees to access and update their personal information, view their paystubs and benefits information, request time off and manage other HR-related tasks.</w:t>
      </w:r>
    </w:p>
    <w:p w:rsidR="00CA64A1"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Mobile access:</w:t>
      </w:r>
      <w:r w:rsidRPr="002614F1">
        <w:rPr>
          <w:rFonts w:cstheme="minorHAnsi"/>
          <w:sz w:val="24"/>
          <w:szCs w:val="24"/>
        </w:rPr>
        <w:t xml:space="preserve"> Many HRMS systems are now mobile-friendly, allowing employees to access the system and perform certain tasks using their mobile devices.</w:t>
      </w:r>
    </w:p>
    <w:p w:rsidR="00A42EE2" w:rsidRPr="002614F1" w:rsidRDefault="00CA64A1" w:rsidP="002614F1">
      <w:pPr>
        <w:numPr>
          <w:ilvl w:val="0"/>
          <w:numId w:val="4"/>
        </w:numPr>
        <w:spacing w:line="240" w:lineRule="auto"/>
        <w:jc w:val="both"/>
        <w:rPr>
          <w:rFonts w:cstheme="minorHAnsi"/>
          <w:sz w:val="24"/>
          <w:szCs w:val="24"/>
        </w:rPr>
      </w:pPr>
      <w:r w:rsidRPr="002614F1">
        <w:rPr>
          <w:rFonts w:cstheme="minorHAnsi"/>
          <w:b/>
          <w:sz w:val="24"/>
          <w:szCs w:val="24"/>
        </w:rPr>
        <w:t>Communication and collaboration tools</w:t>
      </w:r>
      <w:r w:rsidRPr="002614F1">
        <w:rPr>
          <w:rFonts w:cstheme="minorHAnsi"/>
          <w:sz w:val="24"/>
          <w:szCs w:val="24"/>
        </w:rPr>
        <w:t>: Some systems provide communication and collaboration tools, like company-wide announcements, employee suggestion box, employee directory, and others that helps the organization to improve communication and collaboration among employees.</w:t>
      </w:r>
    </w:p>
    <w:p w:rsidR="00D155D6" w:rsidRPr="002614F1" w:rsidRDefault="00D155D6" w:rsidP="002614F1">
      <w:pPr>
        <w:spacing w:line="240" w:lineRule="auto"/>
        <w:ind w:left="720"/>
        <w:jc w:val="both"/>
        <w:rPr>
          <w:rFonts w:cstheme="minorHAnsi"/>
          <w:sz w:val="24"/>
          <w:szCs w:val="24"/>
        </w:rPr>
      </w:pPr>
    </w:p>
    <w:p w:rsidR="00CA64A1" w:rsidRPr="002614F1" w:rsidRDefault="00A42EE2" w:rsidP="002614F1">
      <w:pPr>
        <w:jc w:val="both"/>
        <w:rPr>
          <w:rFonts w:cstheme="minorHAnsi"/>
          <w:b/>
          <w:vanish/>
          <w:sz w:val="24"/>
          <w:szCs w:val="24"/>
        </w:rPr>
      </w:pPr>
      <w:r w:rsidRPr="002614F1">
        <w:rPr>
          <w:rFonts w:cstheme="minorHAnsi"/>
          <w:b/>
          <w:sz w:val="24"/>
          <w:szCs w:val="24"/>
        </w:rPr>
        <w:t xml:space="preserve">FUNCTIONAL FEATURES OF HRMS SYSTEM </w:t>
      </w:r>
      <w:r w:rsidR="00CA64A1" w:rsidRPr="002614F1">
        <w:rPr>
          <w:rFonts w:cstheme="minorHAnsi"/>
          <w:b/>
          <w:vanish/>
          <w:sz w:val="24"/>
          <w:szCs w:val="24"/>
        </w:rPr>
        <w:t>Top of Form</w:t>
      </w:r>
    </w:p>
    <w:p w:rsidR="00A42EE2" w:rsidRPr="002614F1" w:rsidRDefault="00A42EE2" w:rsidP="002614F1">
      <w:pPr>
        <w:jc w:val="both"/>
        <w:rPr>
          <w:rFonts w:cstheme="minorHAnsi"/>
          <w:sz w:val="24"/>
          <w:szCs w:val="24"/>
        </w:rPr>
      </w:pP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Employee Data Management:</w:t>
      </w:r>
      <w:r w:rsidRPr="002614F1">
        <w:rPr>
          <w:rFonts w:cstheme="minorHAnsi"/>
          <w:sz w:val="24"/>
          <w:szCs w:val="24"/>
        </w:rPr>
        <w:t xml:space="preserve"> This feature allows HR professionals to store and manage employee data such as personal details, contact information, job titles, and employment history. This information can be easily accessed and updated as needed.</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Recruitment and Hiring:</w:t>
      </w:r>
      <w:r w:rsidRPr="002614F1">
        <w:rPr>
          <w:rFonts w:cstheme="minorHAnsi"/>
          <w:sz w:val="24"/>
          <w:szCs w:val="24"/>
        </w:rPr>
        <w:t xml:space="preserve"> This feature allows HR professionals to manage the recruitment process, including job postings, resume screening, interview scheduling, and background checks. It also allows the HR professionals to manage the new hire paperwork and </w:t>
      </w:r>
      <w:proofErr w:type="spellStart"/>
      <w:r w:rsidRPr="002614F1">
        <w:rPr>
          <w:rFonts w:cstheme="minorHAnsi"/>
          <w:sz w:val="24"/>
          <w:szCs w:val="24"/>
        </w:rPr>
        <w:t>onboarding</w:t>
      </w:r>
      <w:proofErr w:type="spellEnd"/>
      <w:r w:rsidRPr="002614F1">
        <w:rPr>
          <w:rFonts w:cstheme="minorHAnsi"/>
          <w:sz w:val="24"/>
          <w:szCs w:val="24"/>
        </w:rPr>
        <w:t xml:space="preserve"> process.</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Time and Attendance</w:t>
      </w:r>
      <w:r w:rsidRPr="002614F1">
        <w:rPr>
          <w:rFonts w:cstheme="minorHAnsi"/>
          <w:sz w:val="24"/>
          <w:szCs w:val="24"/>
        </w:rPr>
        <w:t>: This feature allows HR professionals to track and manage employee time and attendance, including tracking of hours worked, vacation time, and sick leave. It also allows the employees to submit timesheets and request for time off.</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Benefits Administration:</w:t>
      </w:r>
      <w:r w:rsidRPr="002614F1">
        <w:rPr>
          <w:rFonts w:cstheme="minorHAnsi"/>
          <w:sz w:val="24"/>
          <w:szCs w:val="24"/>
        </w:rPr>
        <w:t xml:space="preserve"> This feature allows HR professionals to manage employee benefits such as health insurance, retirement plans, and other perks offered by the company. It also allows employees to enrol in benefits, view their benefits information and make changes to their coverage.</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Performance Management:</w:t>
      </w:r>
      <w:r w:rsidRPr="002614F1">
        <w:rPr>
          <w:rFonts w:cstheme="minorHAnsi"/>
          <w:sz w:val="24"/>
          <w:szCs w:val="24"/>
        </w:rPr>
        <w:t xml:space="preserve"> This feature allows managers to evaluate employee performance, track progress, and set goals. It includes tools for goal setting, performance appraisals, and feedback.</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Learning Management:</w:t>
      </w:r>
      <w:r w:rsidRPr="002614F1">
        <w:rPr>
          <w:rFonts w:cstheme="minorHAnsi"/>
          <w:sz w:val="24"/>
          <w:szCs w:val="24"/>
        </w:rPr>
        <w:t xml:space="preserve"> This feature allows HR professionals to manage employee training and development programs, including tracking employee progress and providing employees with access to training materials and resources.</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Payroll and Compensation:</w:t>
      </w:r>
      <w:r w:rsidRPr="002614F1">
        <w:rPr>
          <w:rFonts w:cstheme="minorHAnsi"/>
          <w:sz w:val="24"/>
          <w:szCs w:val="24"/>
        </w:rPr>
        <w:t xml:space="preserve"> This feature allows HR professionals to manage employee payroll and compensation, including tracking of salaries, bonuses, and other forms of compensation. It also allows employees to view their paystubs and make changes to their direct deposit information.</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Compliance and Reporting:</w:t>
      </w:r>
      <w:r w:rsidRPr="002614F1">
        <w:rPr>
          <w:rFonts w:cstheme="minorHAnsi"/>
          <w:sz w:val="24"/>
          <w:szCs w:val="24"/>
        </w:rPr>
        <w:t xml:space="preserve"> This feature allows HR professionals to stay compliant with various laws and regulations, such as tracking employee records and providing reporting capabilities for government agencies. It also allows HR professionals to generate various reports such as headcount, turnover, and diversity.</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lastRenderedPageBreak/>
        <w:t>Self-Service:</w:t>
      </w:r>
      <w:r w:rsidRPr="002614F1">
        <w:rPr>
          <w:rFonts w:cstheme="minorHAnsi"/>
          <w:sz w:val="24"/>
          <w:szCs w:val="24"/>
        </w:rPr>
        <w:t xml:space="preserve"> This feature allows employees to access and update their personal information, view their paystubs and benefits information, request time off, and manage other HR-related tasks.</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Analytics and Business Intelligence:</w:t>
      </w:r>
      <w:r w:rsidRPr="002614F1">
        <w:rPr>
          <w:rFonts w:cstheme="minorHAnsi"/>
          <w:sz w:val="24"/>
          <w:szCs w:val="24"/>
        </w:rPr>
        <w:t xml:space="preserve"> This feature allows HR professionals to gain insights from the data stored in the system, such as employee turnover, headcount, and other key metrics. It also allows HR professionals to identify trends and patterns in the data that can be used to make informed decisions.</w:t>
      </w:r>
    </w:p>
    <w:p w:rsidR="00A42EE2" w:rsidRPr="002614F1" w:rsidRDefault="00A42EE2" w:rsidP="002614F1">
      <w:pPr>
        <w:numPr>
          <w:ilvl w:val="0"/>
          <w:numId w:val="5"/>
        </w:numPr>
        <w:jc w:val="both"/>
        <w:rPr>
          <w:rFonts w:cstheme="minorHAnsi"/>
          <w:sz w:val="24"/>
          <w:szCs w:val="24"/>
        </w:rPr>
      </w:pPr>
      <w:r w:rsidRPr="002614F1">
        <w:rPr>
          <w:rFonts w:cstheme="minorHAnsi"/>
          <w:b/>
          <w:sz w:val="24"/>
          <w:szCs w:val="24"/>
        </w:rPr>
        <w:t>Communication and Collaboration:</w:t>
      </w:r>
      <w:r w:rsidRPr="002614F1">
        <w:rPr>
          <w:rFonts w:cstheme="minorHAnsi"/>
          <w:sz w:val="24"/>
          <w:szCs w:val="24"/>
        </w:rPr>
        <w:t xml:space="preserve"> This feature allows HR professionals and employees to communicate and collaborate within the system. It includes tools such as company-wide announcements, employee suggestion box, </w:t>
      </w:r>
      <w:r w:rsidR="0092399C" w:rsidRPr="002614F1">
        <w:rPr>
          <w:rFonts w:cstheme="minorHAnsi"/>
          <w:sz w:val="24"/>
          <w:szCs w:val="24"/>
        </w:rPr>
        <w:t>and employee</w:t>
      </w:r>
      <w:r w:rsidRPr="002614F1">
        <w:rPr>
          <w:rFonts w:cstheme="minorHAnsi"/>
          <w:sz w:val="24"/>
          <w:szCs w:val="24"/>
        </w:rPr>
        <w:t xml:space="preserve"> directory and discussion forums.</w:t>
      </w:r>
    </w:p>
    <w:p w:rsidR="00A42EE2" w:rsidRPr="002614F1" w:rsidRDefault="00A42EE2" w:rsidP="002614F1">
      <w:pPr>
        <w:jc w:val="both"/>
        <w:rPr>
          <w:rFonts w:cstheme="minorHAnsi"/>
          <w:sz w:val="24"/>
          <w:szCs w:val="24"/>
        </w:rPr>
      </w:pPr>
    </w:p>
    <w:p w:rsidR="00634517" w:rsidRPr="002614F1" w:rsidRDefault="00634517" w:rsidP="002614F1">
      <w:pPr>
        <w:jc w:val="both"/>
        <w:rPr>
          <w:rFonts w:cstheme="minorHAnsi"/>
          <w:b/>
          <w:sz w:val="24"/>
          <w:szCs w:val="24"/>
        </w:rPr>
      </w:pPr>
      <w:r w:rsidRPr="002614F1">
        <w:rPr>
          <w:rFonts w:cstheme="minorHAnsi"/>
          <w:b/>
          <w:sz w:val="24"/>
          <w:szCs w:val="24"/>
        </w:rPr>
        <w:t xml:space="preserve">NON-FUNCTIONAL FEATURES OF HRMS SYSTEM </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Security:</w:t>
      </w:r>
      <w:r w:rsidRPr="002614F1">
        <w:rPr>
          <w:rFonts w:cstheme="minorHAnsi"/>
          <w:sz w:val="24"/>
          <w:szCs w:val="24"/>
        </w:rPr>
        <w:t xml:space="preserve"> This feature ensures that sensitive employee information is protected and only accessible to authorized users. It includes measures such as user authentication, data encryption, and access controls.</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Scalability:</w:t>
      </w:r>
      <w:r w:rsidRPr="002614F1">
        <w:rPr>
          <w:rFonts w:cstheme="minorHAnsi"/>
          <w:sz w:val="24"/>
          <w:szCs w:val="24"/>
        </w:rPr>
        <w:t xml:space="preserve"> This feature allows the HRMS system to grow and adapt as the organization's needs change. It ensures that the system can handle an increasing number of employees and transactions without performance degradation.</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Reliability:</w:t>
      </w:r>
      <w:r w:rsidRPr="002614F1">
        <w:rPr>
          <w:rFonts w:cstheme="minorHAnsi"/>
          <w:sz w:val="24"/>
          <w:szCs w:val="24"/>
        </w:rPr>
        <w:t xml:space="preserve"> This feature ensures that the HRMS system is available and functioning correctly at all times. It includes measures such as data backups, disaster recovery, and failover mechanisms.</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Usability:</w:t>
      </w:r>
      <w:r w:rsidRPr="002614F1">
        <w:rPr>
          <w:rFonts w:cstheme="minorHAnsi"/>
          <w:sz w:val="24"/>
          <w:szCs w:val="24"/>
        </w:rPr>
        <w:t xml:space="preserve"> This feature ensures that the HRMS system is easy to use for both HR professionals and employees. It includes features such as intuitive user interfaces, clear navigation, and easy-to-understand instructions.</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Interoperability:</w:t>
      </w:r>
      <w:r w:rsidRPr="002614F1">
        <w:rPr>
          <w:rFonts w:cstheme="minorHAnsi"/>
          <w:sz w:val="24"/>
          <w:szCs w:val="24"/>
        </w:rPr>
        <w:t xml:space="preserve"> This feature ensures that the HRMS system can integrate with other systems and applications within the organization. It allows HR data to be shared and exchanged between different systems, such as the payroll system and the time and attendance system.</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Accessibility:</w:t>
      </w:r>
      <w:r w:rsidRPr="002614F1">
        <w:rPr>
          <w:rFonts w:cstheme="minorHAnsi"/>
          <w:sz w:val="24"/>
          <w:szCs w:val="24"/>
        </w:rPr>
        <w:t xml:space="preserve"> This feature ensures that the HRMS system is accessible to all employees, including those with disabilities. It includes measures such as support for screen readers, keyboard navigation, and high contrast mode.</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Data Validation</w:t>
      </w:r>
      <w:r w:rsidRPr="002614F1">
        <w:rPr>
          <w:rFonts w:cstheme="minorHAnsi"/>
          <w:sz w:val="24"/>
          <w:szCs w:val="24"/>
        </w:rPr>
        <w:t>: This feature ensures that the data entered into the HRMS system is accurate and complete. It includes validation rules and checks to ensure that only valid data is stored in the system.</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Data Backup and Recovery:</w:t>
      </w:r>
      <w:r w:rsidRPr="002614F1">
        <w:rPr>
          <w:rFonts w:cstheme="minorHAnsi"/>
          <w:sz w:val="24"/>
          <w:szCs w:val="24"/>
        </w:rPr>
        <w:t xml:space="preserve"> This feature ensures that the data stored in the HRMS system is safe and can be recovered in the event of a disaster or system failure. It includes regular data backups, disaster recovery procedures, and data restoration capabilities.</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Reporting and Analytics:</w:t>
      </w:r>
      <w:r w:rsidRPr="002614F1">
        <w:rPr>
          <w:rFonts w:cstheme="minorHAnsi"/>
          <w:sz w:val="24"/>
          <w:szCs w:val="24"/>
        </w:rPr>
        <w:t xml:space="preserve"> This feature provides the capability to generate various reports, including standard and custom reports, and also allows HR professionals to gain insights from the data stored in the system, such as employee turnover, headcount, and other key metrics.</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t>Mobile access and notifications</w:t>
      </w:r>
      <w:r w:rsidRPr="002614F1">
        <w:rPr>
          <w:rFonts w:cstheme="minorHAnsi"/>
          <w:sz w:val="24"/>
          <w:szCs w:val="24"/>
        </w:rPr>
        <w:t>: This feature allows employees to access the system and perform certain tasks using their mobile devices and also allows them to receive notifications and updates related to the HRMS system.</w:t>
      </w:r>
    </w:p>
    <w:p w:rsidR="00634517" w:rsidRPr="002614F1" w:rsidRDefault="00634517" w:rsidP="002614F1">
      <w:pPr>
        <w:numPr>
          <w:ilvl w:val="0"/>
          <w:numId w:val="6"/>
        </w:numPr>
        <w:jc w:val="both"/>
        <w:rPr>
          <w:rFonts w:cstheme="minorHAnsi"/>
          <w:sz w:val="24"/>
          <w:szCs w:val="24"/>
        </w:rPr>
      </w:pPr>
      <w:r w:rsidRPr="002614F1">
        <w:rPr>
          <w:rFonts w:cstheme="minorHAnsi"/>
          <w:b/>
          <w:sz w:val="24"/>
          <w:szCs w:val="24"/>
        </w:rPr>
        <w:lastRenderedPageBreak/>
        <w:t>Integration with other systems:</w:t>
      </w:r>
      <w:r w:rsidRPr="002614F1">
        <w:rPr>
          <w:rFonts w:cstheme="minorHAnsi"/>
          <w:sz w:val="24"/>
          <w:szCs w:val="24"/>
        </w:rPr>
        <w:t xml:space="preserve"> This feature allows the HRMS system to integrate with other systems, such as payroll, time and attendance, and benefits, to share data and automate processes.</w:t>
      </w:r>
    </w:p>
    <w:p w:rsidR="00810E56" w:rsidRPr="002614F1" w:rsidRDefault="00BC75DE" w:rsidP="0092399C">
      <w:pPr>
        <w:ind w:left="360"/>
        <w:jc w:val="both"/>
        <w:rPr>
          <w:rFonts w:cstheme="minorHAnsi"/>
          <w:b/>
          <w:sz w:val="24"/>
          <w:szCs w:val="24"/>
        </w:rPr>
      </w:pPr>
      <w:r>
        <w:rPr>
          <w:rFonts w:cstheme="minorHAnsi"/>
          <w:b/>
          <w:sz w:val="24"/>
          <w:szCs w:val="24"/>
        </w:rPr>
        <w:t xml:space="preserve">HRMS </w:t>
      </w:r>
      <w:r w:rsidR="00810E56" w:rsidRPr="002614F1">
        <w:rPr>
          <w:rFonts w:cstheme="minorHAnsi"/>
          <w:b/>
          <w:sz w:val="24"/>
          <w:szCs w:val="24"/>
        </w:rPr>
        <w:t xml:space="preserve">USER EXPERIENCE </w:t>
      </w:r>
    </w:p>
    <w:p w:rsidR="00BC75DE" w:rsidRDefault="00810E56" w:rsidP="00BC75DE">
      <w:pPr>
        <w:ind w:left="360"/>
        <w:jc w:val="both"/>
        <w:rPr>
          <w:rFonts w:cstheme="minorHAnsi"/>
          <w:sz w:val="24"/>
          <w:szCs w:val="24"/>
        </w:rPr>
      </w:pPr>
      <w:r w:rsidRPr="002614F1">
        <w:rPr>
          <w:rFonts w:cstheme="minorHAnsi"/>
          <w:sz w:val="24"/>
          <w:szCs w:val="24"/>
        </w:rPr>
        <w:t xml:space="preserve">User experience (UX) in the context of an HRMS (Human Resource Management System) refers to how easy, efficient, and satisfying it is for employees and HR staff to interact with and use the system. Some factors that can affect the UX of an HRMS include the system's navigation and layout, the ease of finding and accessing information, and the responsiveness of the system. </w:t>
      </w:r>
    </w:p>
    <w:p w:rsidR="00810E56" w:rsidRPr="00BC75DE" w:rsidRDefault="00810E56" w:rsidP="00BC75DE">
      <w:pPr>
        <w:ind w:left="360"/>
        <w:jc w:val="both"/>
        <w:rPr>
          <w:rFonts w:cstheme="minorHAnsi"/>
          <w:sz w:val="24"/>
          <w:szCs w:val="24"/>
        </w:rPr>
      </w:pPr>
      <w:r w:rsidRPr="002614F1">
        <w:rPr>
          <w:rFonts w:cstheme="minorHAnsi"/>
          <w:sz w:val="24"/>
          <w:szCs w:val="24"/>
        </w:rPr>
        <w:t xml:space="preserve">A good HRMS should have a user-friendly interface, be intuitive to navigate, and provide relevant information quickly and easily. Additionally, it should be easy for employees to perform tasks such as updating personal information, accessing benefits information, or submitting time-off requests. Overall, the user experience should make it easy for employees and HR staff to manage HR-related tasks and information effectively. </w:t>
      </w:r>
    </w:p>
    <w:p w:rsidR="00810E56" w:rsidRPr="002614F1" w:rsidRDefault="00810E56" w:rsidP="0092399C">
      <w:pPr>
        <w:ind w:left="360"/>
        <w:jc w:val="both"/>
        <w:rPr>
          <w:rFonts w:cstheme="minorHAnsi"/>
          <w:b/>
          <w:sz w:val="24"/>
          <w:szCs w:val="24"/>
        </w:rPr>
      </w:pPr>
      <w:r w:rsidRPr="002614F1">
        <w:rPr>
          <w:rFonts w:cstheme="minorHAnsi"/>
          <w:b/>
          <w:sz w:val="24"/>
          <w:szCs w:val="24"/>
        </w:rPr>
        <w:t>The system architecture of an HRMS typically includes the following components:</w:t>
      </w:r>
    </w:p>
    <w:p w:rsidR="00810E56" w:rsidRPr="002614F1" w:rsidRDefault="00810E56" w:rsidP="002614F1">
      <w:pPr>
        <w:numPr>
          <w:ilvl w:val="0"/>
          <w:numId w:val="8"/>
        </w:numPr>
        <w:jc w:val="both"/>
        <w:rPr>
          <w:rFonts w:cstheme="minorHAnsi"/>
          <w:sz w:val="24"/>
          <w:szCs w:val="24"/>
        </w:rPr>
      </w:pPr>
      <w:r w:rsidRPr="00BC75DE">
        <w:rPr>
          <w:rFonts w:cstheme="minorHAnsi"/>
          <w:b/>
          <w:sz w:val="24"/>
          <w:szCs w:val="24"/>
        </w:rPr>
        <w:t>Database:</w:t>
      </w:r>
      <w:r w:rsidRPr="002614F1">
        <w:rPr>
          <w:rFonts w:cstheme="minorHAnsi"/>
          <w:sz w:val="24"/>
          <w:szCs w:val="24"/>
        </w:rPr>
        <w:t xml:space="preserve"> This is the central repository for storing and managing all employee data, including personal information, job history, payroll, and benefits information.</w:t>
      </w:r>
    </w:p>
    <w:p w:rsidR="00810E56" w:rsidRPr="002614F1" w:rsidRDefault="00810E56" w:rsidP="002614F1">
      <w:pPr>
        <w:numPr>
          <w:ilvl w:val="0"/>
          <w:numId w:val="8"/>
        </w:numPr>
        <w:jc w:val="both"/>
        <w:rPr>
          <w:rFonts w:cstheme="minorHAnsi"/>
          <w:sz w:val="24"/>
          <w:szCs w:val="24"/>
        </w:rPr>
      </w:pPr>
      <w:r w:rsidRPr="00BC75DE">
        <w:rPr>
          <w:rFonts w:cstheme="minorHAnsi"/>
          <w:b/>
          <w:sz w:val="24"/>
          <w:szCs w:val="24"/>
        </w:rPr>
        <w:t>User interface:</w:t>
      </w:r>
      <w:r w:rsidRPr="002614F1">
        <w:rPr>
          <w:rFonts w:cstheme="minorHAnsi"/>
          <w:sz w:val="24"/>
          <w:szCs w:val="24"/>
        </w:rPr>
        <w:t xml:space="preserve"> This is the front-end of the system that allows users to interact with the system, such as by inputting data, running reports, and accessing information.</w:t>
      </w:r>
    </w:p>
    <w:p w:rsidR="00810E56" w:rsidRPr="002614F1" w:rsidRDefault="00810E56" w:rsidP="002614F1">
      <w:pPr>
        <w:numPr>
          <w:ilvl w:val="0"/>
          <w:numId w:val="8"/>
        </w:numPr>
        <w:jc w:val="both"/>
        <w:rPr>
          <w:rFonts w:cstheme="minorHAnsi"/>
          <w:sz w:val="24"/>
          <w:szCs w:val="24"/>
        </w:rPr>
      </w:pPr>
      <w:r w:rsidRPr="00BC75DE">
        <w:rPr>
          <w:rFonts w:cstheme="minorHAnsi"/>
          <w:b/>
          <w:sz w:val="24"/>
          <w:szCs w:val="24"/>
        </w:rPr>
        <w:t>Application server:</w:t>
      </w:r>
      <w:r w:rsidRPr="002614F1">
        <w:rPr>
          <w:rFonts w:cstheme="minorHAnsi"/>
          <w:sz w:val="24"/>
          <w:szCs w:val="24"/>
        </w:rPr>
        <w:t xml:space="preserve"> This component handles the processing of data and requests made by users. It also communicates with the database to retrieve and store data.</w:t>
      </w:r>
    </w:p>
    <w:p w:rsidR="00810E56" w:rsidRPr="002614F1" w:rsidRDefault="00810E56" w:rsidP="002614F1">
      <w:pPr>
        <w:numPr>
          <w:ilvl w:val="0"/>
          <w:numId w:val="8"/>
        </w:numPr>
        <w:jc w:val="both"/>
        <w:rPr>
          <w:rFonts w:cstheme="minorHAnsi"/>
          <w:sz w:val="24"/>
          <w:szCs w:val="24"/>
        </w:rPr>
      </w:pPr>
      <w:r w:rsidRPr="00BC75DE">
        <w:rPr>
          <w:rFonts w:cstheme="minorHAnsi"/>
          <w:b/>
          <w:sz w:val="24"/>
          <w:szCs w:val="24"/>
        </w:rPr>
        <w:t>Integration with other systems:</w:t>
      </w:r>
      <w:r w:rsidRPr="002614F1">
        <w:rPr>
          <w:rFonts w:cstheme="minorHAnsi"/>
          <w:sz w:val="24"/>
          <w:szCs w:val="24"/>
        </w:rPr>
        <w:t xml:space="preserve"> An HRMS may also integrate with other systems, such as a payroll system, time and attendance system, or benefits administration system.</w:t>
      </w:r>
    </w:p>
    <w:p w:rsidR="00D155D6" w:rsidRPr="00BC75DE" w:rsidRDefault="00810E56" w:rsidP="00BC75DE">
      <w:pPr>
        <w:numPr>
          <w:ilvl w:val="0"/>
          <w:numId w:val="8"/>
        </w:numPr>
        <w:jc w:val="both"/>
        <w:rPr>
          <w:rFonts w:cstheme="minorHAnsi"/>
          <w:sz w:val="24"/>
          <w:szCs w:val="24"/>
        </w:rPr>
      </w:pPr>
      <w:r w:rsidRPr="00BC75DE">
        <w:rPr>
          <w:rFonts w:cstheme="minorHAnsi"/>
          <w:b/>
          <w:sz w:val="24"/>
          <w:szCs w:val="24"/>
        </w:rPr>
        <w:t>Security:</w:t>
      </w:r>
      <w:r w:rsidRPr="002614F1">
        <w:rPr>
          <w:rFonts w:cstheme="minorHAnsi"/>
          <w:sz w:val="24"/>
          <w:szCs w:val="24"/>
        </w:rPr>
        <w:t xml:space="preserve"> The system should be protected by security measures such as authentication, encryption, and access controls to ensure that only authorized users can access sensitive employee data.</w:t>
      </w:r>
    </w:p>
    <w:p w:rsidR="00BC75DE" w:rsidRDefault="00BC75DE" w:rsidP="002614F1">
      <w:pPr>
        <w:pStyle w:val="Heading3"/>
        <w:tabs>
          <w:tab w:val="left" w:pos="1134"/>
        </w:tabs>
        <w:kinsoku w:val="0"/>
        <w:overflowPunct w:val="0"/>
        <w:jc w:val="both"/>
        <w:rPr>
          <w:rFonts w:asciiTheme="minorHAnsi" w:hAnsiTheme="minorHAnsi" w:cstheme="minorHAnsi"/>
          <w:i w:val="0"/>
          <w:sz w:val="24"/>
          <w:szCs w:val="24"/>
        </w:rPr>
      </w:pPr>
    </w:p>
    <w:p w:rsidR="00D155D6" w:rsidRPr="002614F1" w:rsidRDefault="00BC75DE" w:rsidP="002614F1">
      <w:pPr>
        <w:pStyle w:val="Heading3"/>
        <w:tabs>
          <w:tab w:val="left" w:pos="1134"/>
        </w:tabs>
        <w:kinsoku w:val="0"/>
        <w:overflowPunct w:val="0"/>
        <w:jc w:val="both"/>
        <w:rPr>
          <w:rFonts w:asciiTheme="minorHAnsi" w:hAnsiTheme="minorHAnsi" w:cstheme="minorHAnsi"/>
          <w:i w:val="0"/>
          <w:sz w:val="24"/>
          <w:szCs w:val="24"/>
        </w:rPr>
      </w:pPr>
      <w:r>
        <w:rPr>
          <w:rFonts w:asciiTheme="minorHAnsi" w:hAnsiTheme="minorHAnsi" w:cstheme="minorHAnsi"/>
          <w:i w:val="0"/>
          <w:sz w:val="24"/>
          <w:szCs w:val="24"/>
        </w:rPr>
        <w:t xml:space="preserve">HRMS </w:t>
      </w:r>
      <w:r w:rsidRPr="002614F1">
        <w:rPr>
          <w:rFonts w:asciiTheme="minorHAnsi" w:hAnsiTheme="minorHAnsi" w:cstheme="minorHAnsi"/>
          <w:i w:val="0"/>
          <w:sz w:val="24"/>
          <w:szCs w:val="24"/>
        </w:rPr>
        <w:t>FUNCTIONS</w:t>
      </w:r>
    </w:p>
    <w:p w:rsidR="00D155D6" w:rsidRPr="002614F1" w:rsidRDefault="00D155D6" w:rsidP="002614F1">
      <w:pPr>
        <w:pStyle w:val="BodyText"/>
        <w:kinsoku w:val="0"/>
        <w:overflowPunct w:val="0"/>
        <w:spacing w:before="158"/>
        <w:ind w:left="713" w:right="958"/>
        <w:jc w:val="both"/>
        <w:rPr>
          <w:rFonts w:asciiTheme="minorHAnsi" w:hAnsiTheme="minorHAnsi" w:cstheme="minorHAnsi"/>
        </w:rPr>
      </w:pPr>
      <w:r w:rsidRPr="002614F1">
        <w:rPr>
          <w:rFonts w:asciiTheme="minorHAnsi" w:hAnsiTheme="minorHAnsi" w:cstheme="minorHAnsi"/>
        </w:rPr>
        <w:t>HRMS implements some major functions in order to accomplish required tasks. These functions constitute a basis for the whole system. These functions can be stated as:</w:t>
      </w:r>
    </w:p>
    <w:p w:rsidR="00D155D6" w:rsidRPr="002614F1" w:rsidRDefault="00D155D6" w:rsidP="0092399C">
      <w:pPr>
        <w:pStyle w:val="BodyText"/>
        <w:kinsoku w:val="0"/>
        <w:overflowPunct w:val="0"/>
        <w:spacing w:before="8"/>
        <w:jc w:val="both"/>
        <w:rPr>
          <w:rFonts w:asciiTheme="minorHAnsi" w:hAnsiTheme="minorHAnsi" w:cstheme="minorHAnsi"/>
        </w:rPr>
      </w:pPr>
    </w:p>
    <w:p w:rsidR="00D155D6" w:rsidRPr="00BC75DE" w:rsidRDefault="00D155D6" w:rsidP="00BC75DE">
      <w:pPr>
        <w:widowControl w:val="0"/>
        <w:tabs>
          <w:tab w:val="left" w:pos="2081"/>
        </w:tabs>
        <w:kinsoku w:val="0"/>
        <w:overflowPunct w:val="0"/>
        <w:autoSpaceDE w:val="0"/>
        <w:autoSpaceDN w:val="0"/>
        <w:adjustRightInd w:val="0"/>
        <w:spacing w:after="0" w:line="240" w:lineRule="auto"/>
        <w:ind w:left="713"/>
        <w:jc w:val="both"/>
        <w:rPr>
          <w:rFonts w:cstheme="minorHAnsi"/>
          <w:b/>
          <w:bCs/>
          <w:sz w:val="24"/>
          <w:szCs w:val="24"/>
        </w:rPr>
      </w:pPr>
      <w:r w:rsidRPr="00BC75DE">
        <w:rPr>
          <w:rFonts w:cstheme="minorHAnsi"/>
          <w:b/>
          <w:bCs/>
          <w:sz w:val="24"/>
          <w:szCs w:val="24"/>
        </w:rPr>
        <w:t>Authentication and</w:t>
      </w:r>
      <w:r w:rsidRPr="00BC75DE">
        <w:rPr>
          <w:rFonts w:cstheme="minorHAnsi"/>
          <w:b/>
          <w:bCs/>
          <w:spacing w:val="-18"/>
          <w:sz w:val="24"/>
          <w:szCs w:val="24"/>
        </w:rPr>
        <w:t xml:space="preserve"> </w:t>
      </w:r>
      <w:r w:rsidRPr="00BC75DE">
        <w:rPr>
          <w:rFonts w:cstheme="minorHAnsi"/>
          <w:b/>
          <w:bCs/>
          <w:sz w:val="24"/>
          <w:szCs w:val="24"/>
        </w:rPr>
        <w:t>Authorization</w:t>
      </w:r>
    </w:p>
    <w:p w:rsidR="00D155D6" w:rsidRPr="002614F1" w:rsidRDefault="00D155D6" w:rsidP="00BC75DE">
      <w:pPr>
        <w:pStyle w:val="BodyText"/>
        <w:kinsoku w:val="0"/>
        <w:overflowPunct w:val="0"/>
        <w:spacing w:before="159"/>
        <w:ind w:left="720" w:right="589"/>
        <w:jc w:val="both"/>
        <w:rPr>
          <w:rFonts w:asciiTheme="minorHAnsi" w:hAnsiTheme="minorHAnsi" w:cstheme="minorHAnsi"/>
        </w:rPr>
      </w:pPr>
      <w:r w:rsidRPr="002614F1">
        <w:rPr>
          <w:rFonts w:asciiTheme="minorHAnsi" w:hAnsiTheme="minorHAnsi" w:cstheme="minorHAnsi"/>
        </w:rPr>
        <w:t>Being connected to internet, users will be able to get into the system. In order to see the interface related to his/her role type, the users account should be authorized and also his/her user name and password should be authenticated. These tasks are basically held by the functions implemented under the header of Authentication and Authorization major</w:t>
      </w:r>
      <w:r w:rsidRPr="002614F1">
        <w:rPr>
          <w:rFonts w:asciiTheme="minorHAnsi" w:hAnsiTheme="minorHAnsi" w:cstheme="minorHAnsi"/>
          <w:spacing w:val="-35"/>
        </w:rPr>
        <w:t xml:space="preserve"> </w:t>
      </w:r>
      <w:r w:rsidRPr="002614F1">
        <w:rPr>
          <w:rFonts w:asciiTheme="minorHAnsi" w:hAnsiTheme="minorHAnsi" w:cstheme="minorHAnsi"/>
        </w:rPr>
        <w:t>function.</w:t>
      </w:r>
    </w:p>
    <w:p w:rsidR="00D155D6" w:rsidRPr="002614F1" w:rsidRDefault="00D155D6" w:rsidP="00BC75DE">
      <w:pPr>
        <w:pStyle w:val="BodyText"/>
        <w:kinsoku w:val="0"/>
        <w:overflowPunct w:val="0"/>
        <w:spacing w:before="7"/>
        <w:jc w:val="both"/>
        <w:rPr>
          <w:rFonts w:asciiTheme="minorHAnsi" w:hAnsiTheme="minorHAnsi" w:cstheme="minorHAnsi"/>
        </w:rPr>
      </w:pPr>
    </w:p>
    <w:p w:rsidR="00D155D6" w:rsidRPr="002614F1" w:rsidRDefault="00D155D6" w:rsidP="00BC75DE">
      <w:pPr>
        <w:pStyle w:val="ListParagraph"/>
        <w:widowControl w:val="0"/>
        <w:tabs>
          <w:tab w:val="left" w:pos="2095"/>
        </w:tabs>
        <w:kinsoku w:val="0"/>
        <w:overflowPunct w:val="0"/>
        <w:autoSpaceDE w:val="0"/>
        <w:autoSpaceDN w:val="0"/>
        <w:adjustRightInd w:val="0"/>
        <w:spacing w:before="1" w:after="0" w:line="240" w:lineRule="auto"/>
        <w:contextualSpacing w:val="0"/>
        <w:jc w:val="both"/>
        <w:rPr>
          <w:rFonts w:cstheme="minorHAnsi"/>
          <w:b/>
          <w:bCs/>
          <w:sz w:val="24"/>
          <w:szCs w:val="24"/>
        </w:rPr>
      </w:pPr>
      <w:r w:rsidRPr="002614F1">
        <w:rPr>
          <w:rFonts w:cstheme="minorHAnsi"/>
          <w:b/>
          <w:bCs/>
          <w:sz w:val="24"/>
          <w:szCs w:val="24"/>
        </w:rPr>
        <w:t>Process</w:t>
      </w:r>
      <w:r w:rsidRPr="002614F1">
        <w:rPr>
          <w:rFonts w:cstheme="minorHAnsi"/>
          <w:b/>
          <w:bCs/>
          <w:spacing w:val="-2"/>
          <w:sz w:val="24"/>
          <w:szCs w:val="24"/>
        </w:rPr>
        <w:t xml:space="preserve"> </w:t>
      </w:r>
      <w:r w:rsidRPr="002614F1">
        <w:rPr>
          <w:rFonts w:cstheme="minorHAnsi"/>
          <w:b/>
          <w:bCs/>
          <w:sz w:val="24"/>
          <w:szCs w:val="24"/>
        </w:rPr>
        <w:t>Data</w:t>
      </w:r>
    </w:p>
    <w:p w:rsidR="00D155D6" w:rsidRPr="002614F1" w:rsidRDefault="00D155D6" w:rsidP="00BC75DE">
      <w:pPr>
        <w:pStyle w:val="BodyText"/>
        <w:kinsoku w:val="0"/>
        <w:overflowPunct w:val="0"/>
        <w:spacing w:before="157"/>
        <w:ind w:left="595"/>
        <w:jc w:val="both"/>
        <w:rPr>
          <w:rFonts w:asciiTheme="minorHAnsi" w:hAnsiTheme="minorHAnsi" w:cstheme="minorHAnsi"/>
        </w:rPr>
      </w:pPr>
      <w:r w:rsidRPr="002614F1">
        <w:rPr>
          <w:rFonts w:asciiTheme="minorHAnsi" w:hAnsiTheme="minorHAnsi" w:cstheme="minorHAnsi"/>
        </w:rPr>
        <w:t>These functions which can be examined in that process da</w:t>
      </w:r>
      <w:r w:rsidRPr="002614F1">
        <w:rPr>
          <w:rFonts w:asciiTheme="minorHAnsi" w:hAnsiTheme="minorHAnsi" w:cstheme="minorHAnsi"/>
        </w:rPr>
        <w:t xml:space="preserve">ta major function are </w:t>
      </w:r>
      <w:r w:rsidR="0092399C" w:rsidRPr="002614F1">
        <w:rPr>
          <w:rFonts w:asciiTheme="minorHAnsi" w:hAnsiTheme="minorHAnsi" w:cstheme="minorHAnsi"/>
        </w:rPr>
        <w:t>basically provides</w:t>
      </w:r>
      <w:r w:rsidRPr="002614F1">
        <w:rPr>
          <w:rFonts w:asciiTheme="minorHAnsi" w:hAnsiTheme="minorHAnsi" w:cstheme="minorHAnsi"/>
        </w:rPr>
        <w:t xml:space="preserve"> user to manage the database according to the desired task. These </w:t>
      </w:r>
      <w:r w:rsidR="0092399C" w:rsidRPr="002614F1">
        <w:rPr>
          <w:rFonts w:asciiTheme="minorHAnsi" w:hAnsiTheme="minorHAnsi" w:cstheme="minorHAnsi"/>
        </w:rPr>
        <w:t>management tasks</w:t>
      </w:r>
      <w:r w:rsidRPr="002614F1">
        <w:rPr>
          <w:rFonts w:asciiTheme="minorHAnsi" w:hAnsiTheme="minorHAnsi" w:cstheme="minorHAnsi"/>
        </w:rPr>
        <w:t xml:space="preserve"> constitute the major feature of the HRMS. With the help of these functions a user can update some basic personal data like contact information, marital status etc. In</w:t>
      </w:r>
      <w:r w:rsidRPr="002614F1">
        <w:rPr>
          <w:rFonts w:asciiTheme="minorHAnsi" w:hAnsiTheme="minorHAnsi" w:cstheme="minorHAnsi"/>
        </w:rPr>
        <w:tab/>
        <w:t>addition to update data, a user can also search the database in order to obtain the list of the users' which has the properties desired. Also a</w:t>
      </w:r>
      <w:r w:rsidR="00BC75DE">
        <w:rPr>
          <w:rFonts w:asciiTheme="minorHAnsi" w:hAnsiTheme="minorHAnsi" w:cstheme="minorHAnsi"/>
        </w:rPr>
        <w:t xml:space="preserve"> user may also see the specific </w:t>
      </w:r>
      <w:r w:rsidRPr="002614F1">
        <w:rPr>
          <w:rFonts w:asciiTheme="minorHAnsi" w:hAnsiTheme="minorHAnsi" w:cstheme="minorHAnsi"/>
        </w:rPr>
        <w:t xml:space="preserve">information about a user or all users which can be named as report. In other words searching is the </w:t>
      </w:r>
      <w:r w:rsidRPr="002614F1">
        <w:rPr>
          <w:rFonts w:asciiTheme="minorHAnsi" w:hAnsiTheme="minorHAnsi" w:cstheme="minorHAnsi"/>
        </w:rPr>
        <w:lastRenderedPageBreak/>
        <w:t xml:space="preserve">operation with rows of the database while reporting is operation with columns of the database.     </w:t>
      </w:r>
    </w:p>
    <w:p w:rsidR="00D155D6" w:rsidRPr="002614F1" w:rsidRDefault="00D155D6" w:rsidP="00BC75DE">
      <w:pPr>
        <w:tabs>
          <w:tab w:val="left" w:pos="1522"/>
        </w:tabs>
        <w:jc w:val="both"/>
        <w:rPr>
          <w:rFonts w:cstheme="minorHAnsi"/>
          <w:sz w:val="24"/>
          <w:szCs w:val="24"/>
          <w:lang w:eastAsia="en-GB"/>
        </w:rPr>
      </w:pPr>
      <w:r w:rsidRPr="002614F1">
        <w:rPr>
          <w:rFonts w:cstheme="minorHAnsi"/>
          <w:sz w:val="24"/>
          <w:szCs w:val="24"/>
          <w:lang w:eastAsia="en-GB"/>
        </w:rPr>
        <w:tab/>
      </w:r>
    </w:p>
    <w:p w:rsidR="00D155D6" w:rsidRPr="002614F1" w:rsidRDefault="00ED2A41" w:rsidP="00BC75DE">
      <w:pPr>
        <w:widowControl w:val="0"/>
        <w:tabs>
          <w:tab w:val="left" w:pos="2095"/>
        </w:tabs>
        <w:kinsoku w:val="0"/>
        <w:overflowPunct w:val="0"/>
        <w:autoSpaceDE w:val="0"/>
        <w:autoSpaceDN w:val="0"/>
        <w:adjustRightInd w:val="0"/>
        <w:spacing w:before="1" w:after="0" w:line="240" w:lineRule="auto"/>
        <w:ind w:left="720"/>
        <w:jc w:val="both"/>
        <w:rPr>
          <w:rFonts w:cstheme="minorHAnsi"/>
          <w:b/>
          <w:bCs/>
          <w:sz w:val="24"/>
          <w:szCs w:val="24"/>
        </w:rPr>
      </w:pPr>
      <w:r w:rsidRPr="002614F1">
        <w:rPr>
          <w:rFonts w:cstheme="minorHAnsi"/>
          <w:b/>
          <w:bCs/>
          <w:sz w:val="24"/>
          <w:szCs w:val="24"/>
        </w:rPr>
        <w:t>RECRUITMENT</w:t>
      </w:r>
    </w:p>
    <w:p w:rsidR="00D155D6" w:rsidRPr="002614F1" w:rsidRDefault="00D155D6" w:rsidP="00BC75DE">
      <w:pPr>
        <w:pStyle w:val="BodyText"/>
        <w:kinsoku w:val="0"/>
        <w:overflowPunct w:val="0"/>
        <w:spacing w:before="157"/>
        <w:ind w:left="720" w:right="586"/>
        <w:jc w:val="both"/>
        <w:rPr>
          <w:rFonts w:asciiTheme="minorHAnsi" w:hAnsiTheme="minorHAnsi" w:cstheme="minorHAnsi"/>
        </w:rPr>
      </w:pPr>
      <w:r w:rsidRPr="002614F1">
        <w:rPr>
          <w:rFonts w:asciiTheme="minorHAnsi" w:hAnsiTheme="minorHAnsi" w:cstheme="minorHAnsi"/>
        </w:rPr>
        <w:t>Recruitment of a new person which means introducing a new user to the system can be accomplished in two steps. When it is needed to add a new user to the system, firstly, HR must create an employee account, by the way at this step HRMS automatically gives an id to that user. At the second step, admin creates a user related to that user id.</w:t>
      </w:r>
    </w:p>
    <w:p w:rsidR="002614F1" w:rsidRDefault="00D155D6" w:rsidP="002614F1">
      <w:pPr>
        <w:pStyle w:val="BodyText"/>
        <w:kinsoku w:val="0"/>
        <w:overflowPunct w:val="0"/>
        <w:spacing w:before="157"/>
        <w:ind w:left="1423" w:right="586"/>
        <w:jc w:val="both"/>
        <w:rPr>
          <w:rFonts w:asciiTheme="minorHAnsi" w:hAnsiTheme="minorHAnsi" w:cstheme="minorHAnsi"/>
        </w:rPr>
      </w:pPr>
      <w:r w:rsidRPr="002614F1">
        <w:rPr>
          <w:rFonts w:asciiTheme="minorHAnsi" w:hAnsiTheme="minorHAnsi" w:cstheme="minorHAnsi"/>
          <w:noProof/>
        </w:rPr>
        <w:drawing>
          <wp:inline distT="0" distB="0" distL="0" distR="0" wp14:anchorId="3B48FC4D" wp14:editId="7A03FBF2">
            <wp:extent cx="4071620" cy="330390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1620" cy="3303905"/>
                    </a:xfrm>
                    <a:prstGeom prst="rect">
                      <a:avLst/>
                    </a:prstGeom>
                    <a:noFill/>
                    <a:ln>
                      <a:noFill/>
                    </a:ln>
                  </pic:spPr>
                </pic:pic>
              </a:graphicData>
            </a:graphic>
          </wp:inline>
        </w:drawing>
      </w:r>
    </w:p>
    <w:p w:rsidR="002614F1" w:rsidRDefault="002614F1" w:rsidP="002614F1">
      <w:pPr>
        <w:rPr>
          <w:lang w:eastAsia="en-GB"/>
        </w:rPr>
      </w:pPr>
    </w:p>
    <w:p w:rsidR="002614F1" w:rsidRPr="002614F1" w:rsidRDefault="002614F1" w:rsidP="002614F1">
      <w:pPr>
        <w:tabs>
          <w:tab w:val="left" w:pos="1929"/>
        </w:tabs>
        <w:jc w:val="center"/>
        <w:rPr>
          <w:i/>
          <w:lang w:eastAsia="en-GB"/>
        </w:rPr>
      </w:pPr>
      <w:r w:rsidRPr="002614F1">
        <w:rPr>
          <w:i/>
          <w:lang w:eastAsia="en-GB"/>
        </w:rPr>
        <w:t>User Case Diagram of Administrator</w:t>
      </w:r>
    </w:p>
    <w:p w:rsidR="002E76F4" w:rsidRPr="002614F1" w:rsidRDefault="002614F1" w:rsidP="002614F1">
      <w:pPr>
        <w:tabs>
          <w:tab w:val="left" w:pos="1929"/>
        </w:tabs>
        <w:rPr>
          <w:lang w:eastAsia="en-GB"/>
        </w:rPr>
        <w:sectPr w:rsidR="002E76F4" w:rsidRPr="002614F1">
          <w:pgSz w:w="11910" w:h="16840"/>
          <w:pgMar w:top="1060" w:right="540" w:bottom="1200" w:left="420" w:header="0" w:footer="975" w:gutter="0"/>
          <w:cols w:space="720"/>
          <w:noEndnote/>
        </w:sectPr>
      </w:pPr>
      <w:r>
        <w:rPr>
          <w:lang w:eastAsia="en-GB"/>
        </w:rPr>
        <w:tab/>
      </w:r>
    </w:p>
    <w:p w:rsidR="00D155D6" w:rsidRDefault="00D155D6" w:rsidP="002614F1">
      <w:pPr>
        <w:pStyle w:val="BodyText"/>
        <w:kinsoku w:val="0"/>
        <w:overflowPunct w:val="0"/>
        <w:spacing w:before="1"/>
        <w:jc w:val="center"/>
        <w:rPr>
          <w:rFonts w:asciiTheme="minorHAnsi" w:hAnsiTheme="minorHAnsi" w:cstheme="minorHAnsi"/>
          <w:i/>
        </w:rPr>
      </w:pPr>
      <w:r w:rsidRPr="002614F1">
        <w:rPr>
          <w:rFonts w:asciiTheme="minorHAnsi" w:hAnsiTheme="minorHAnsi" w:cstheme="minorHAnsi"/>
          <w:i/>
          <w:noProof/>
        </w:rPr>
        <w:lastRenderedPageBreak/>
        <mc:AlternateContent>
          <mc:Choice Requires="wps">
            <w:drawing>
              <wp:anchor distT="0" distB="0" distL="0" distR="0" simplePos="0" relativeHeight="251659264" behindDoc="0" locked="0" layoutInCell="0" allowOverlap="1">
                <wp:simplePos x="0" y="0"/>
                <wp:positionH relativeFrom="page">
                  <wp:posOffset>1733550</wp:posOffset>
                </wp:positionH>
                <wp:positionV relativeFrom="paragraph">
                  <wp:posOffset>94615</wp:posOffset>
                </wp:positionV>
                <wp:extent cx="4064000" cy="2898140"/>
                <wp:effectExtent l="0" t="0" r="12700" b="16510"/>
                <wp:wrapTopAndBottom/>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00" cy="289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5D6" w:rsidRDefault="00D155D6" w:rsidP="00D155D6">
                            <w:pPr>
                              <w:spacing w:line="5200" w:lineRule="atLeast"/>
                              <w:rPr>
                                <w:sz w:val="24"/>
                                <w:szCs w:val="24"/>
                              </w:rPr>
                            </w:pPr>
                          </w:p>
                          <w:p w:rsidR="00D155D6" w:rsidRDefault="00D155D6" w:rsidP="00D155D6">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136.5pt;margin-top:7.45pt;width:320pt;height:228.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" o:allowincell="f" filled="f" stroked="f">
                <v:textbox inset="0,0,0,0">
                  <w:txbxContent>
                    <w:p w:rsidR="00D155D6" w:rsidRDefault="00D155D6" w:rsidP="00D155D6">
                      <w:pPr>
                        <w:spacing w:line="5200" w:lineRule="atLeast"/>
                        <w:rPr>
                          <w:sz w:val="24"/>
                          <w:szCs w:val="24"/>
                        </w:rPr>
                      </w:pPr>
                    </w:p>
                    <w:p w:rsidR="00D155D6" w:rsidRDefault="00D155D6" w:rsidP="00D155D6">
                      <w:pPr>
                        <w:rPr>
                          <w:sz w:val="24"/>
                          <w:szCs w:val="24"/>
                        </w:rPr>
                      </w:pPr>
                    </w:p>
                  </w:txbxContent>
                </v:textbox>
                <w10:wrap type="topAndBottom" anchorx="page"/>
              </v:rect>
            </w:pict>
          </mc:Fallback>
        </mc:AlternateContent>
      </w:r>
      <w:r w:rsidRPr="002614F1">
        <w:rPr>
          <w:rFonts w:asciiTheme="minorHAnsi" w:hAnsiTheme="minorHAnsi" w:cstheme="minorHAnsi"/>
          <w:i/>
          <w:noProof/>
        </w:rPr>
        <mc:AlternateContent>
          <mc:Choice Requires="wps">
            <w:drawing>
              <wp:anchor distT="0" distB="0" distL="0" distR="0" simplePos="0" relativeHeight="251660288" behindDoc="0" locked="0" layoutInCell="0" allowOverlap="1">
                <wp:simplePos x="0" y="0"/>
                <wp:positionH relativeFrom="page">
                  <wp:posOffset>1700530</wp:posOffset>
                </wp:positionH>
                <wp:positionV relativeFrom="paragraph">
                  <wp:posOffset>110490</wp:posOffset>
                </wp:positionV>
                <wp:extent cx="4152900" cy="2692400"/>
                <wp:effectExtent l="0" t="3175" r="4445" b="0"/>
                <wp:wrapTopAndBottom/>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0" cy="26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5D6" w:rsidRDefault="00D155D6" w:rsidP="00D155D6">
                            <w:pPr>
                              <w:spacing w:line="4240" w:lineRule="atLeast"/>
                              <w:rPr>
                                <w:sz w:val="24"/>
                                <w:szCs w:val="24"/>
                              </w:rPr>
                            </w:pPr>
                            <w:r>
                              <w:rPr>
                                <w:noProof/>
                                <w:lang w:eastAsia="en-GB"/>
                              </w:rPr>
                              <w:drawing>
                                <wp:inline distT="0" distB="0" distL="0" distR="0">
                                  <wp:extent cx="4166870" cy="22860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15054"/>
                                          <a:stretch/>
                                        </pic:blipFill>
                                        <pic:spPr bwMode="auto">
                                          <a:xfrm>
                                            <a:off x="0" y="0"/>
                                            <a:ext cx="416687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D155D6" w:rsidRDefault="00D155D6" w:rsidP="00D155D6">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left:0;text-align:left;margin-left:133.9pt;margin-top:8.7pt;width:327pt;height:212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" o:allowincell="f" filled="f" stroked="f">
                <v:textbox inset="0,0,0,0">
                  <w:txbxContent>
                    <w:p w:rsidR="00D155D6" w:rsidRDefault="00D155D6" w:rsidP="00D155D6">
                      <w:pPr>
                        <w:spacing w:line="4240" w:lineRule="atLeast"/>
                        <w:rPr>
                          <w:sz w:val="24"/>
                          <w:szCs w:val="24"/>
                        </w:rPr>
                      </w:pPr>
                      <w:r>
                        <w:rPr>
                          <w:noProof/>
                          <w:lang w:eastAsia="en-GB"/>
                        </w:rPr>
                        <w:drawing>
                          <wp:inline distT="0" distB="0" distL="0" distR="0">
                            <wp:extent cx="4166870" cy="22860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15054"/>
                                    <a:stretch/>
                                  </pic:blipFill>
                                  <pic:spPr bwMode="auto">
                                    <a:xfrm>
                                      <a:off x="0" y="0"/>
                                      <a:ext cx="4166870"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D155D6" w:rsidRDefault="00D155D6" w:rsidP="00D155D6">
                      <w:pPr>
                        <w:rPr>
                          <w:sz w:val="24"/>
                          <w:szCs w:val="24"/>
                        </w:rPr>
                      </w:pPr>
                    </w:p>
                  </w:txbxContent>
                </v:textbox>
                <w10:wrap type="topAndBottom" anchorx="page"/>
              </v:rect>
            </w:pict>
          </mc:Fallback>
        </mc:AlternateContent>
      </w:r>
      <w:r w:rsidR="002614F1" w:rsidRPr="002614F1">
        <w:rPr>
          <w:rFonts w:asciiTheme="minorHAnsi" w:hAnsiTheme="minorHAnsi" w:cstheme="minorHAnsi"/>
          <w:i/>
        </w:rPr>
        <w:t>User Case Diagram of Employee</w:t>
      </w:r>
    </w:p>
    <w:p w:rsidR="002614F1" w:rsidRPr="002614F1" w:rsidRDefault="002614F1" w:rsidP="002614F1">
      <w:pPr>
        <w:pStyle w:val="BodyText"/>
        <w:kinsoku w:val="0"/>
        <w:overflowPunct w:val="0"/>
        <w:spacing w:before="1"/>
        <w:jc w:val="center"/>
        <w:rPr>
          <w:rFonts w:asciiTheme="minorHAnsi" w:hAnsiTheme="minorHAnsi" w:cstheme="minorHAnsi"/>
          <w:i/>
        </w:rPr>
      </w:pPr>
    </w:p>
    <w:p w:rsidR="002E76F4" w:rsidRPr="002614F1" w:rsidRDefault="002E76F4" w:rsidP="002614F1">
      <w:pPr>
        <w:pStyle w:val="BodyText"/>
        <w:kinsoku w:val="0"/>
        <w:overflowPunct w:val="0"/>
        <w:spacing w:before="8"/>
        <w:jc w:val="both"/>
        <w:rPr>
          <w:rFonts w:asciiTheme="minorHAnsi" w:hAnsiTheme="minorHAnsi" w:cstheme="minorHAnsi"/>
        </w:rPr>
      </w:pPr>
    </w:p>
    <w:p w:rsidR="002614F1" w:rsidRDefault="002E76F4" w:rsidP="002614F1">
      <w:pPr>
        <w:tabs>
          <w:tab w:val="left" w:pos="2568"/>
        </w:tabs>
        <w:jc w:val="both"/>
        <w:rPr>
          <w:rFonts w:cstheme="minorHAnsi"/>
          <w:sz w:val="24"/>
          <w:szCs w:val="24"/>
          <w:lang w:eastAsia="en-GB"/>
        </w:rPr>
      </w:pPr>
      <w:r w:rsidRPr="002614F1">
        <w:rPr>
          <w:rFonts w:cstheme="minorHAnsi"/>
          <w:sz w:val="24"/>
          <w:szCs w:val="24"/>
          <w:lang w:eastAsia="en-GB"/>
        </w:rPr>
        <w:tab/>
      </w:r>
      <w:r w:rsidRPr="002614F1">
        <w:rPr>
          <w:rFonts w:cstheme="minorHAnsi"/>
          <w:noProof/>
          <w:sz w:val="24"/>
          <w:szCs w:val="24"/>
        </w:rPr>
        <w:drawing>
          <wp:inline distT="0" distB="0" distL="0" distR="0" wp14:anchorId="2FA251B0" wp14:editId="01248909">
            <wp:extent cx="3924935" cy="3131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4227"/>
                    <a:stretch/>
                  </pic:blipFill>
                  <pic:spPr bwMode="auto">
                    <a:xfrm>
                      <a:off x="0" y="0"/>
                      <a:ext cx="3924935" cy="3131389"/>
                    </a:xfrm>
                    <a:prstGeom prst="rect">
                      <a:avLst/>
                    </a:prstGeom>
                    <a:noFill/>
                    <a:ln>
                      <a:noFill/>
                    </a:ln>
                    <a:extLst>
                      <a:ext uri="{53640926-AAD7-44D8-BBD7-CCE9431645EC}">
                        <a14:shadowObscured xmlns:a14="http://schemas.microsoft.com/office/drawing/2010/main"/>
                      </a:ext>
                    </a:extLst>
                  </pic:spPr>
                </pic:pic>
              </a:graphicData>
            </a:graphic>
          </wp:inline>
        </w:drawing>
      </w:r>
    </w:p>
    <w:p w:rsidR="002614F1" w:rsidRPr="002614F1" w:rsidRDefault="002614F1" w:rsidP="002614F1">
      <w:pPr>
        <w:tabs>
          <w:tab w:val="left" w:pos="2568"/>
        </w:tabs>
        <w:jc w:val="center"/>
        <w:rPr>
          <w:rFonts w:cstheme="minorHAnsi"/>
          <w:i/>
          <w:sz w:val="24"/>
          <w:szCs w:val="24"/>
          <w:lang w:eastAsia="en-GB"/>
        </w:rPr>
      </w:pPr>
      <w:r w:rsidRPr="002614F1">
        <w:rPr>
          <w:rFonts w:cstheme="minorHAnsi"/>
          <w:i/>
          <w:sz w:val="24"/>
          <w:szCs w:val="24"/>
          <w:lang w:eastAsia="en-GB"/>
        </w:rPr>
        <w:t>User Case diagram of HR</w:t>
      </w:r>
    </w:p>
    <w:p w:rsidR="00D155D6" w:rsidRPr="002614F1" w:rsidRDefault="002614F1" w:rsidP="002614F1">
      <w:pPr>
        <w:tabs>
          <w:tab w:val="left" w:pos="2364"/>
        </w:tabs>
        <w:rPr>
          <w:rFonts w:cstheme="minorHAnsi"/>
          <w:sz w:val="24"/>
          <w:szCs w:val="24"/>
          <w:lang w:eastAsia="en-GB"/>
        </w:rPr>
        <w:sectPr w:rsidR="00D155D6" w:rsidRPr="002614F1">
          <w:pgSz w:w="11910" w:h="16840"/>
          <w:pgMar w:top="1060" w:right="540" w:bottom="1200" w:left="420" w:header="0" w:footer="975" w:gutter="0"/>
          <w:cols w:space="720"/>
          <w:noEndnote/>
        </w:sectPr>
      </w:pPr>
      <w:r>
        <w:rPr>
          <w:rFonts w:cstheme="minorHAnsi"/>
          <w:sz w:val="24"/>
          <w:szCs w:val="24"/>
          <w:lang w:eastAsia="en-GB"/>
        </w:rPr>
        <w:tab/>
      </w:r>
    </w:p>
    <w:p w:rsidR="00D155D6" w:rsidRPr="002614F1" w:rsidRDefault="00D155D6" w:rsidP="002614F1">
      <w:pPr>
        <w:pStyle w:val="BodyText"/>
        <w:kinsoku w:val="0"/>
        <w:overflowPunct w:val="0"/>
        <w:spacing w:before="8"/>
        <w:jc w:val="both"/>
        <w:rPr>
          <w:rFonts w:asciiTheme="minorHAnsi" w:hAnsiTheme="minorHAnsi" w:cstheme="minorHAnsi"/>
        </w:rPr>
      </w:pPr>
      <w:r w:rsidRPr="002614F1">
        <w:rPr>
          <w:rFonts w:asciiTheme="minorHAnsi" w:hAnsiTheme="minorHAnsi" w:cstheme="minorHAnsi"/>
          <w:noProof/>
        </w:rPr>
        <w:lastRenderedPageBreak/>
        <mc:AlternateContent>
          <mc:Choice Requires="wps">
            <w:drawing>
              <wp:anchor distT="0" distB="0" distL="0" distR="0" simplePos="0" relativeHeight="251661312" behindDoc="0" locked="0" layoutInCell="0" allowOverlap="1">
                <wp:simplePos x="0" y="0"/>
                <wp:positionH relativeFrom="page">
                  <wp:posOffset>1767840</wp:posOffset>
                </wp:positionH>
                <wp:positionV relativeFrom="paragraph">
                  <wp:posOffset>234950</wp:posOffset>
                </wp:positionV>
                <wp:extent cx="4102100" cy="2819400"/>
                <wp:effectExtent l="0" t="2540"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21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5D6" w:rsidRDefault="00D155D6" w:rsidP="00D155D6">
                            <w:pPr>
                              <w:spacing w:line="4440" w:lineRule="atLeast"/>
                              <w:rPr>
                                <w:sz w:val="24"/>
                                <w:szCs w:val="24"/>
                              </w:rPr>
                            </w:pPr>
                            <w:r>
                              <w:rPr>
                                <w:noProof/>
                                <w:lang w:eastAsia="en-GB"/>
                              </w:rPr>
                              <w:drawing>
                                <wp:inline distT="0" distB="0" distL="0" distR="0">
                                  <wp:extent cx="4105910" cy="238951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15286"/>
                                          <a:stretch/>
                                        </pic:blipFill>
                                        <pic:spPr bwMode="auto">
                                          <a:xfrm>
                                            <a:off x="0" y="0"/>
                                            <a:ext cx="4105910" cy="2389517"/>
                                          </a:xfrm>
                                          <a:prstGeom prst="rect">
                                            <a:avLst/>
                                          </a:prstGeom>
                                          <a:noFill/>
                                          <a:ln>
                                            <a:noFill/>
                                          </a:ln>
                                          <a:extLst>
                                            <a:ext uri="{53640926-AAD7-44D8-BBD7-CCE9431645EC}">
                                              <a14:shadowObscured xmlns:a14="http://schemas.microsoft.com/office/drawing/2010/main"/>
                                            </a:ext>
                                          </a:extLst>
                                        </pic:spPr>
                                      </pic:pic>
                                    </a:graphicData>
                                  </a:graphic>
                                </wp:inline>
                              </w:drawing>
                            </w:r>
                          </w:p>
                          <w:p w:rsidR="00D155D6" w:rsidRDefault="00D155D6" w:rsidP="00D155D6">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139.2pt;margin-top:18.5pt;width:323pt;height:222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" o:allowincell="f" filled="f" stroked="f">
                <v:textbox inset="0,0,0,0">
                  <w:txbxContent>
                    <w:p w:rsidR="00D155D6" w:rsidRDefault="00D155D6" w:rsidP="00D155D6">
                      <w:pPr>
                        <w:spacing w:line="4440" w:lineRule="atLeast"/>
                        <w:rPr>
                          <w:sz w:val="24"/>
                          <w:szCs w:val="24"/>
                        </w:rPr>
                      </w:pPr>
                      <w:r>
                        <w:rPr>
                          <w:noProof/>
                          <w:lang w:eastAsia="en-GB"/>
                        </w:rPr>
                        <w:drawing>
                          <wp:inline distT="0" distB="0" distL="0" distR="0">
                            <wp:extent cx="4105910" cy="238951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b="15286"/>
                                    <a:stretch/>
                                  </pic:blipFill>
                                  <pic:spPr bwMode="auto">
                                    <a:xfrm>
                                      <a:off x="0" y="0"/>
                                      <a:ext cx="4105910" cy="2389517"/>
                                    </a:xfrm>
                                    <a:prstGeom prst="rect">
                                      <a:avLst/>
                                    </a:prstGeom>
                                    <a:noFill/>
                                    <a:ln>
                                      <a:noFill/>
                                    </a:ln>
                                    <a:extLst>
                                      <a:ext uri="{53640926-AAD7-44D8-BBD7-CCE9431645EC}">
                                        <a14:shadowObscured xmlns:a14="http://schemas.microsoft.com/office/drawing/2010/main"/>
                                      </a:ext>
                                    </a:extLst>
                                  </pic:spPr>
                                </pic:pic>
                              </a:graphicData>
                            </a:graphic>
                          </wp:inline>
                        </w:drawing>
                      </w:r>
                    </w:p>
                    <w:p w:rsidR="00D155D6" w:rsidRDefault="00D155D6" w:rsidP="00D155D6">
                      <w:pPr>
                        <w:rPr>
                          <w:sz w:val="24"/>
                          <w:szCs w:val="24"/>
                        </w:rPr>
                      </w:pPr>
                    </w:p>
                  </w:txbxContent>
                </v:textbox>
                <w10:wrap type="topAndBottom" anchorx="page"/>
              </v:rect>
            </w:pict>
          </mc:Fallback>
        </mc:AlternateContent>
      </w:r>
    </w:p>
    <w:p w:rsidR="00D155D6" w:rsidRPr="002614F1" w:rsidRDefault="002614F1" w:rsidP="002614F1">
      <w:pPr>
        <w:pStyle w:val="BodyText"/>
        <w:kinsoku w:val="0"/>
        <w:overflowPunct w:val="0"/>
        <w:jc w:val="center"/>
        <w:rPr>
          <w:rFonts w:asciiTheme="minorHAnsi" w:hAnsiTheme="minorHAnsi" w:cstheme="minorHAnsi"/>
          <w:i/>
        </w:rPr>
      </w:pPr>
      <w:r w:rsidRPr="002614F1">
        <w:rPr>
          <w:rFonts w:asciiTheme="minorHAnsi" w:hAnsiTheme="minorHAnsi" w:cstheme="minorHAnsi"/>
          <w:i/>
        </w:rPr>
        <w:t>User case Diagram of a Manager</w:t>
      </w:r>
    </w:p>
    <w:p w:rsidR="00D155D6" w:rsidRPr="002614F1" w:rsidRDefault="002614F1" w:rsidP="002614F1">
      <w:pPr>
        <w:pStyle w:val="Heading3"/>
        <w:tabs>
          <w:tab w:val="left" w:pos="1134"/>
        </w:tabs>
        <w:kinsoku w:val="0"/>
        <w:overflowPunct w:val="0"/>
        <w:spacing w:before="246"/>
        <w:jc w:val="both"/>
        <w:rPr>
          <w:rFonts w:asciiTheme="minorHAnsi" w:hAnsiTheme="minorHAnsi" w:cstheme="minorHAnsi"/>
          <w:i w:val="0"/>
          <w:sz w:val="24"/>
          <w:szCs w:val="24"/>
        </w:rPr>
      </w:pPr>
      <w:r w:rsidRPr="002614F1">
        <w:rPr>
          <w:rFonts w:asciiTheme="minorHAnsi" w:hAnsiTheme="minorHAnsi" w:cstheme="minorHAnsi"/>
          <w:i w:val="0"/>
          <w:sz w:val="24"/>
          <w:szCs w:val="24"/>
        </w:rPr>
        <w:t>CONSTRAINTS, ASSUMPTIONS AND</w:t>
      </w:r>
      <w:r w:rsidRPr="002614F1">
        <w:rPr>
          <w:rFonts w:asciiTheme="minorHAnsi" w:hAnsiTheme="minorHAnsi" w:cstheme="minorHAnsi"/>
          <w:i w:val="0"/>
          <w:spacing w:val="-14"/>
          <w:sz w:val="24"/>
          <w:szCs w:val="24"/>
        </w:rPr>
        <w:t xml:space="preserve"> </w:t>
      </w:r>
      <w:r w:rsidRPr="002614F1">
        <w:rPr>
          <w:rFonts w:asciiTheme="minorHAnsi" w:hAnsiTheme="minorHAnsi" w:cstheme="minorHAnsi"/>
          <w:i w:val="0"/>
          <w:sz w:val="24"/>
          <w:szCs w:val="24"/>
        </w:rPr>
        <w:t>DEPENDENCIES</w:t>
      </w:r>
    </w:p>
    <w:p w:rsidR="00D155D6" w:rsidRPr="002614F1" w:rsidRDefault="00D155D6" w:rsidP="00BC75DE">
      <w:pPr>
        <w:pStyle w:val="Heading4"/>
        <w:tabs>
          <w:tab w:val="left" w:pos="1434"/>
        </w:tabs>
        <w:kinsoku w:val="0"/>
        <w:overflowPunct w:val="0"/>
        <w:spacing w:before="159"/>
        <w:jc w:val="both"/>
        <w:rPr>
          <w:rFonts w:asciiTheme="minorHAnsi" w:hAnsiTheme="minorHAnsi" w:cstheme="minorHAnsi"/>
        </w:rPr>
      </w:pPr>
      <w:r w:rsidRPr="002614F1">
        <w:rPr>
          <w:rFonts w:asciiTheme="minorHAnsi" w:hAnsiTheme="minorHAnsi" w:cstheme="minorHAnsi"/>
        </w:rPr>
        <w:t>Regularity</w:t>
      </w:r>
      <w:r w:rsidRPr="002614F1">
        <w:rPr>
          <w:rFonts w:asciiTheme="minorHAnsi" w:hAnsiTheme="minorHAnsi" w:cstheme="minorHAnsi"/>
          <w:spacing w:val="-2"/>
        </w:rPr>
        <w:t xml:space="preserve"> </w:t>
      </w:r>
      <w:r w:rsidRPr="002614F1">
        <w:rPr>
          <w:rFonts w:asciiTheme="minorHAnsi" w:hAnsiTheme="minorHAnsi" w:cstheme="minorHAnsi"/>
        </w:rPr>
        <w:t>Policies:</w:t>
      </w:r>
    </w:p>
    <w:p w:rsidR="00D155D6" w:rsidRPr="002614F1" w:rsidRDefault="00D155D6" w:rsidP="002614F1">
      <w:pPr>
        <w:pStyle w:val="BodyText"/>
        <w:kinsoku w:val="0"/>
        <w:overflowPunct w:val="0"/>
        <w:spacing w:before="199"/>
        <w:ind w:left="714" w:right="879"/>
        <w:jc w:val="both"/>
        <w:rPr>
          <w:rFonts w:asciiTheme="minorHAnsi" w:hAnsiTheme="minorHAnsi" w:cstheme="minorHAnsi"/>
        </w:rPr>
      </w:pPr>
      <w:r w:rsidRPr="002614F1">
        <w:rPr>
          <w:rFonts w:asciiTheme="minorHAnsi" w:hAnsiTheme="minorHAnsi" w:cstheme="minorHAnsi"/>
        </w:rPr>
        <w:t>Each user must be an employee. In other words, each user has account created by HR and authenticated by admin.</w:t>
      </w:r>
    </w:p>
    <w:p w:rsidR="00D155D6" w:rsidRPr="002614F1" w:rsidRDefault="00D155D6" w:rsidP="00BC75DE">
      <w:pPr>
        <w:pStyle w:val="Heading4"/>
        <w:tabs>
          <w:tab w:val="left" w:pos="1434"/>
        </w:tabs>
        <w:kinsoku w:val="0"/>
        <w:overflowPunct w:val="0"/>
        <w:spacing w:before="201"/>
        <w:jc w:val="both"/>
        <w:rPr>
          <w:rFonts w:asciiTheme="minorHAnsi" w:hAnsiTheme="minorHAnsi" w:cstheme="minorHAnsi"/>
        </w:rPr>
      </w:pPr>
      <w:r w:rsidRPr="002614F1">
        <w:rPr>
          <w:rFonts w:asciiTheme="minorHAnsi" w:hAnsiTheme="minorHAnsi" w:cstheme="minorHAnsi"/>
        </w:rPr>
        <w:t>Hardware Limitations</w:t>
      </w:r>
    </w:p>
    <w:p w:rsidR="00D155D6" w:rsidRPr="002614F1" w:rsidRDefault="00D155D6" w:rsidP="002614F1">
      <w:pPr>
        <w:pStyle w:val="BodyText"/>
        <w:kinsoku w:val="0"/>
        <w:overflowPunct w:val="0"/>
        <w:spacing w:before="198"/>
        <w:ind w:left="713" w:right="773"/>
        <w:jc w:val="both"/>
        <w:rPr>
          <w:rFonts w:asciiTheme="minorHAnsi" w:hAnsiTheme="minorHAnsi" w:cstheme="minorHAnsi"/>
        </w:rPr>
      </w:pPr>
      <w:r w:rsidRPr="002614F1">
        <w:rPr>
          <w:rFonts w:asciiTheme="minorHAnsi" w:hAnsiTheme="minorHAnsi" w:cstheme="minorHAnsi"/>
        </w:rPr>
        <w:t>There is no limitation in the operating system in which HRMS will work. However, the HRMS system and the database will work on a server that needs to be always online. Users can access the system with any internet browser.</w:t>
      </w:r>
    </w:p>
    <w:p w:rsidR="002E76F4" w:rsidRPr="002614F1" w:rsidRDefault="002E76F4" w:rsidP="002614F1">
      <w:pPr>
        <w:pStyle w:val="BodyText"/>
        <w:kinsoku w:val="0"/>
        <w:overflowPunct w:val="0"/>
        <w:spacing w:before="198"/>
        <w:ind w:left="713" w:right="773"/>
        <w:jc w:val="both"/>
        <w:rPr>
          <w:rFonts w:asciiTheme="minorHAnsi" w:hAnsiTheme="minorHAnsi" w:cstheme="minorHAnsi"/>
        </w:rPr>
      </w:pPr>
    </w:p>
    <w:p w:rsidR="002E76F4" w:rsidRPr="002614F1" w:rsidRDefault="00ED2A41" w:rsidP="002614F1">
      <w:pPr>
        <w:pStyle w:val="Heading1"/>
        <w:tabs>
          <w:tab w:val="left" w:pos="955"/>
        </w:tabs>
        <w:kinsoku w:val="0"/>
        <w:overflowPunct w:val="0"/>
        <w:spacing w:before="73"/>
        <w:jc w:val="both"/>
        <w:rPr>
          <w:rFonts w:asciiTheme="minorHAnsi" w:hAnsiTheme="minorHAnsi" w:cstheme="minorHAnsi"/>
          <w:sz w:val="24"/>
          <w:szCs w:val="24"/>
        </w:rPr>
      </w:pPr>
      <w:r w:rsidRPr="002614F1">
        <w:rPr>
          <w:rFonts w:asciiTheme="minorHAnsi" w:hAnsiTheme="minorHAnsi" w:cstheme="minorHAnsi"/>
          <w:sz w:val="24"/>
          <w:szCs w:val="24"/>
        </w:rPr>
        <w:t>SPECIFIC</w:t>
      </w:r>
      <w:r w:rsidRPr="002614F1">
        <w:rPr>
          <w:rFonts w:asciiTheme="minorHAnsi" w:hAnsiTheme="minorHAnsi" w:cstheme="minorHAnsi"/>
          <w:spacing w:val="-1"/>
          <w:sz w:val="24"/>
          <w:szCs w:val="24"/>
        </w:rPr>
        <w:t xml:space="preserve"> </w:t>
      </w:r>
      <w:r w:rsidRPr="002614F1">
        <w:rPr>
          <w:rFonts w:asciiTheme="minorHAnsi" w:hAnsiTheme="minorHAnsi" w:cstheme="minorHAnsi"/>
          <w:sz w:val="24"/>
          <w:szCs w:val="24"/>
        </w:rPr>
        <w:t>REQUIREMENTS</w:t>
      </w:r>
      <w:r>
        <w:rPr>
          <w:rFonts w:asciiTheme="minorHAnsi" w:hAnsiTheme="minorHAnsi" w:cstheme="minorHAnsi"/>
          <w:sz w:val="24"/>
          <w:szCs w:val="24"/>
        </w:rPr>
        <w:t xml:space="preserve"> OF HRMS</w:t>
      </w:r>
    </w:p>
    <w:p w:rsidR="002E76F4" w:rsidRPr="002614F1" w:rsidRDefault="002E76F4" w:rsidP="002614F1">
      <w:pPr>
        <w:pStyle w:val="Heading3"/>
        <w:tabs>
          <w:tab w:val="left" w:pos="1843"/>
        </w:tabs>
        <w:kinsoku w:val="0"/>
        <w:overflowPunct w:val="0"/>
        <w:spacing w:before="301"/>
        <w:jc w:val="both"/>
        <w:rPr>
          <w:rFonts w:asciiTheme="minorHAnsi" w:hAnsiTheme="minorHAnsi" w:cstheme="minorHAnsi"/>
          <w:sz w:val="24"/>
          <w:szCs w:val="24"/>
        </w:rPr>
      </w:pPr>
      <w:r w:rsidRPr="002614F1">
        <w:rPr>
          <w:rFonts w:asciiTheme="minorHAnsi" w:hAnsiTheme="minorHAnsi" w:cstheme="minorHAnsi"/>
          <w:sz w:val="24"/>
          <w:szCs w:val="24"/>
        </w:rPr>
        <w:t>Interface</w:t>
      </w:r>
      <w:r w:rsidRPr="002614F1">
        <w:rPr>
          <w:rFonts w:asciiTheme="minorHAnsi" w:hAnsiTheme="minorHAnsi" w:cstheme="minorHAnsi"/>
          <w:spacing w:val="-1"/>
          <w:sz w:val="24"/>
          <w:szCs w:val="24"/>
        </w:rPr>
        <w:t xml:space="preserve"> </w:t>
      </w:r>
      <w:r w:rsidRPr="002614F1">
        <w:rPr>
          <w:rFonts w:asciiTheme="minorHAnsi" w:hAnsiTheme="minorHAnsi" w:cstheme="minorHAnsi"/>
          <w:sz w:val="24"/>
          <w:szCs w:val="24"/>
        </w:rPr>
        <w:t>Requirements</w:t>
      </w:r>
    </w:p>
    <w:p w:rsidR="002E76F4" w:rsidRPr="002614F1" w:rsidRDefault="002E76F4" w:rsidP="002614F1">
      <w:pPr>
        <w:pStyle w:val="BodyText"/>
        <w:kinsoku w:val="0"/>
        <w:overflowPunct w:val="0"/>
        <w:spacing w:before="157"/>
        <w:ind w:left="714" w:right="865"/>
        <w:jc w:val="both"/>
        <w:rPr>
          <w:rFonts w:asciiTheme="minorHAnsi" w:hAnsiTheme="minorHAnsi" w:cstheme="minorHAnsi"/>
        </w:rPr>
      </w:pPr>
      <w:r w:rsidRPr="002614F1">
        <w:rPr>
          <w:rFonts w:asciiTheme="minorHAnsi" w:hAnsiTheme="minorHAnsi" w:cstheme="minorHAnsi"/>
        </w:rPr>
        <w:t>All the users will see the same page when they enter HRMS. This page asks the users a username and a password.</w:t>
      </w:r>
    </w:p>
    <w:p w:rsidR="002E76F4" w:rsidRPr="002614F1" w:rsidRDefault="002E76F4" w:rsidP="002614F1">
      <w:pPr>
        <w:pStyle w:val="BodyText"/>
        <w:kinsoku w:val="0"/>
        <w:overflowPunct w:val="0"/>
        <w:spacing w:before="157"/>
        <w:ind w:left="714" w:right="865"/>
        <w:jc w:val="both"/>
        <w:rPr>
          <w:rFonts w:asciiTheme="minorHAnsi" w:hAnsiTheme="minorHAnsi" w:cstheme="minorHAnsi"/>
        </w:rPr>
      </w:pPr>
    </w:p>
    <w:p w:rsidR="00D155D6" w:rsidRPr="002614F1" w:rsidRDefault="002E76F4" w:rsidP="002614F1">
      <w:pPr>
        <w:ind w:firstLine="720"/>
        <w:jc w:val="both"/>
        <w:rPr>
          <w:rFonts w:cstheme="minorHAnsi"/>
          <w:sz w:val="24"/>
          <w:szCs w:val="24"/>
          <w:lang w:eastAsia="en-GB"/>
        </w:rPr>
        <w:sectPr w:rsidR="00D155D6" w:rsidRPr="002614F1">
          <w:pgSz w:w="11910" w:h="16840"/>
          <w:pgMar w:top="1180" w:right="540" w:bottom="1200" w:left="420" w:header="0" w:footer="975" w:gutter="0"/>
          <w:cols w:space="720"/>
          <w:noEndnote/>
        </w:sectPr>
      </w:pPr>
      <w:r w:rsidRPr="002614F1">
        <w:rPr>
          <w:rFonts w:cstheme="minorHAnsi"/>
          <w:noProof/>
          <w:sz w:val="24"/>
          <w:szCs w:val="24"/>
          <w:lang w:eastAsia="en-GB"/>
        </w:rPr>
        <w:drawing>
          <wp:inline distT="0" distB="0" distL="0" distR="0" wp14:anchorId="660643A9" wp14:editId="195E88F5">
            <wp:extent cx="3217545" cy="196659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7545" cy="1966595"/>
                    </a:xfrm>
                    <a:prstGeom prst="rect">
                      <a:avLst/>
                    </a:prstGeom>
                    <a:noFill/>
                    <a:ln>
                      <a:noFill/>
                    </a:ln>
                  </pic:spPr>
                </pic:pic>
              </a:graphicData>
            </a:graphic>
          </wp:inline>
        </w:drawing>
      </w:r>
    </w:p>
    <w:p w:rsidR="00D155D6" w:rsidRPr="002614F1" w:rsidRDefault="00D155D6" w:rsidP="00ED2A41">
      <w:pPr>
        <w:pStyle w:val="BodyText"/>
        <w:kinsoku w:val="0"/>
        <w:overflowPunct w:val="0"/>
        <w:ind w:left="720"/>
        <w:jc w:val="both"/>
        <w:rPr>
          <w:rFonts w:asciiTheme="minorHAnsi" w:hAnsiTheme="minorHAnsi" w:cstheme="minorHAnsi"/>
        </w:rPr>
      </w:pPr>
      <w:r w:rsidRPr="002614F1">
        <w:rPr>
          <w:rFonts w:asciiTheme="minorHAnsi" w:hAnsiTheme="minorHAnsi" w:cstheme="minorHAnsi"/>
        </w:rPr>
        <w:lastRenderedPageBreak/>
        <w:t xml:space="preserve">After being authenticated users will see the interface containing the information of the first tab of the user role types. This interface include different tabs according to their role types determined by admin at the authentication phase. By the </w:t>
      </w:r>
      <w:r w:rsidRPr="002614F1">
        <w:rPr>
          <w:rFonts w:asciiTheme="minorHAnsi" w:hAnsiTheme="minorHAnsi" w:cstheme="minorHAnsi"/>
          <w:spacing w:val="-4"/>
        </w:rPr>
        <w:t xml:space="preserve">way, </w:t>
      </w:r>
      <w:r w:rsidRPr="002614F1">
        <w:rPr>
          <w:rFonts w:asciiTheme="minorHAnsi" w:hAnsiTheme="minorHAnsi" w:cstheme="minorHAnsi"/>
        </w:rPr>
        <w:t xml:space="preserve">users may have more than one role. Then a user who has more than one role will be able to see all the tabs that are related to his/her role types. These tabs can be named as; Personal Data </w:t>
      </w:r>
      <w:r w:rsidRPr="002614F1">
        <w:rPr>
          <w:rFonts w:asciiTheme="minorHAnsi" w:hAnsiTheme="minorHAnsi" w:cstheme="minorHAnsi"/>
          <w:spacing w:val="-5"/>
        </w:rPr>
        <w:t xml:space="preserve">Tab, </w:t>
      </w:r>
      <w:r w:rsidRPr="002614F1">
        <w:rPr>
          <w:rFonts w:asciiTheme="minorHAnsi" w:hAnsiTheme="minorHAnsi" w:cstheme="minorHAnsi"/>
        </w:rPr>
        <w:t xml:space="preserve">Employee List </w:t>
      </w:r>
      <w:r w:rsidRPr="002614F1">
        <w:rPr>
          <w:rFonts w:asciiTheme="minorHAnsi" w:hAnsiTheme="minorHAnsi" w:cstheme="minorHAnsi"/>
          <w:spacing w:val="-5"/>
        </w:rPr>
        <w:t xml:space="preserve">Tab, </w:t>
      </w:r>
      <w:r w:rsidRPr="002614F1">
        <w:rPr>
          <w:rFonts w:asciiTheme="minorHAnsi" w:hAnsiTheme="minorHAnsi" w:cstheme="minorHAnsi"/>
        </w:rPr>
        <w:t xml:space="preserve">Add New Employee </w:t>
      </w:r>
      <w:r w:rsidRPr="002614F1">
        <w:rPr>
          <w:rFonts w:asciiTheme="minorHAnsi" w:hAnsiTheme="minorHAnsi" w:cstheme="minorHAnsi"/>
          <w:spacing w:val="-5"/>
        </w:rPr>
        <w:t xml:space="preserve">Tab, </w:t>
      </w:r>
      <w:r w:rsidRPr="002614F1">
        <w:rPr>
          <w:rFonts w:asciiTheme="minorHAnsi" w:hAnsiTheme="minorHAnsi" w:cstheme="minorHAnsi"/>
        </w:rPr>
        <w:t xml:space="preserve">Add New User </w:t>
      </w:r>
      <w:r w:rsidRPr="002614F1">
        <w:rPr>
          <w:rFonts w:asciiTheme="minorHAnsi" w:hAnsiTheme="minorHAnsi" w:cstheme="minorHAnsi"/>
          <w:spacing w:val="-5"/>
        </w:rPr>
        <w:t xml:space="preserve">Tab, </w:t>
      </w:r>
      <w:r w:rsidRPr="002614F1">
        <w:rPr>
          <w:rFonts w:asciiTheme="minorHAnsi" w:hAnsiTheme="minorHAnsi" w:cstheme="minorHAnsi"/>
        </w:rPr>
        <w:t xml:space="preserve">Manage Users </w:t>
      </w:r>
      <w:r w:rsidRPr="002614F1">
        <w:rPr>
          <w:rFonts w:asciiTheme="minorHAnsi" w:hAnsiTheme="minorHAnsi" w:cstheme="minorHAnsi"/>
          <w:spacing w:val="-5"/>
        </w:rPr>
        <w:t xml:space="preserve">Tab, </w:t>
      </w:r>
      <w:r w:rsidRPr="002614F1">
        <w:rPr>
          <w:rFonts w:asciiTheme="minorHAnsi" w:hAnsiTheme="minorHAnsi" w:cstheme="minorHAnsi"/>
        </w:rPr>
        <w:t xml:space="preserve">Users List </w:t>
      </w:r>
      <w:r w:rsidRPr="002614F1">
        <w:rPr>
          <w:rFonts w:asciiTheme="minorHAnsi" w:hAnsiTheme="minorHAnsi" w:cstheme="minorHAnsi"/>
          <w:spacing w:val="-6"/>
        </w:rPr>
        <w:t xml:space="preserve">Tab </w:t>
      </w:r>
      <w:r w:rsidRPr="002614F1">
        <w:rPr>
          <w:rFonts w:asciiTheme="minorHAnsi" w:hAnsiTheme="minorHAnsi" w:cstheme="minorHAnsi"/>
        </w:rPr>
        <w:t xml:space="preserve">and Arrange Roles </w:t>
      </w:r>
      <w:r w:rsidRPr="002614F1">
        <w:rPr>
          <w:rFonts w:asciiTheme="minorHAnsi" w:hAnsiTheme="minorHAnsi" w:cstheme="minorHAnsi"/>
          <w:spacing w:val="-5"/>
        </w:rPr>
        <w:t>Tab.</w:t>
      </w:r>
    </w:p>
    <w:p w:rsidR="00D155D6" w:rsidRPr="002614F1" w:rsidRDefault="00D155D6" w:rsidP="00ED2A41">
      <w:pPr>
        <w:pStyle w:val="BodyText"/>
        <w:kinsoku w:val="0"/>
        <w:overflowPunct w:val="0"/>
        <w:spacing w:before="201"/>
        <w:ind w:left="720" w:right="637"/>
        <w:jc w:val="both"/>
        <w:rPr>
          <w:rFonts w:asciiTheme="minorHAnsi" w:hAnsiTheme="minorHAnsi" w:cstheme="minorHAnsi"/>
          <w:spacing w:val="-5"/>
        </w:rPr>
      </w:pPr>
      <w:r w:rsidRPr="002614F1">
        <w:rPr>
          <w:rFonts w:asciiTheme="minorHAnsi" w:hAnsiTheme="minorHAnsi" w:cstheme="minorHAnsi"/>
        </w:rPr>
        <w:t xml:space="preserve">User who have employee role have authorization to see only Personal Data </w:t>
      </w:r>
      <w:r w:rsidRPr="002614F1">
        <w:rPr>
          <w:rFonts w:asciiTheme="minorHAnsi" w:hAnsiTheme="minorHAnsi" w:cstheme="minorHAnsi"/>
          <w:spacing w:val="-5"/>
        </w:rPr>
        <w:t xml:space="preserve">Tab, </w:t>
      </w:r>
      <w:r w:rsidRPr="002614F1">
        <w:rPr>
          <w:rFonts w:asciiTheme="minorHAnsi" w:hAnsiTheme="minorHAnsi" w:cstheme="minorHAnsi"/>
        </w:rPr>
        <w:t xml:space="preserve">HR role gives right to see Employee List </w:t>
      </w:r>
      <w:r w:rsidRPr="002614F1">
        <w:rPr>
          <w:rFonts w:asciiTheme="minorHAnsi" w:hAnsiTheme="minorHAnsi" w:cstheme="minorHAnsi"/>
          <w:spacing w:val="-6"/>
        </w:rPr>
        <w:t xml:space="preserve">Tab </w:t>
      </w:r>
      <w:r w:rsidRPr="002614F1">
        <w:rPr>
          <w:rFonts w:asciiTheme="minorHAnsi" w:hAnsiTheme="minorHAnsi" w:cstheme="minorHAnsi"/>
        </w:rPr>
        <w:t xml:space="preserve">and Add New Employee </w:t>
      </w:r>
      <w:r w:rsidRPr="002614F1">
        <w:rPr>
          <w:rFonts w:asciiTheme="minorHAnsi" w:hAnsiTheme="minorHAnsi" w:cstheme="minorHAnsi"/>
          <w:spacing w:val="-5"/>
        </w:rPr>
        <w:t xml:space="preserve">Tab. </w:t>
      </w:r>
      <w:r w:rsidRPr="002614F1">
        <w:rPr>
          <w:rFonts w:asciiTheme="minorHAnsi" w:hAnsiTheme="minorHAnsi" w:cstheme="minorHAnsi"/>
        </w:rPr>
        <w:t xml:space="preserve">Manager role gives authorization to see only Manager </w:t>
      </w:r>
      <w:r w:rsidRPr="002614F1">
        <w:rPr>
          <w:rFonts w:asciiTheme="minorHAnsi" w:hAnsiTheme="minorHAnsi" w:cstheme="minorHAnsi"/>
          <w:spacing w:val="-5"/>
        </w:rPr>
        <w:t xml:space="preserve">Tab. </w:t>
      </w:r>
      <w:r w:rsidRPr="002614F1">
        <w:rPr>
          <w:rFonts w:asciiTheme="minorHAnsi" w:hAnsiTheme="minorHAnsi" w:cstheme="minorHAnsi"/>
        </w:rPr>
        <w:t xml:space="preserve">And Admin role gives user right to see User List </w:t>
      </w:r>
      <w:r w:rsidRPr="002614F1">
        <w:rPr>
          <w:rFonts w:asciiTheme="minorHAnsi" w:hAnsiTheme="minorHAnsi" w:cstheme="minorHAnsi"/>
          <w:spacing w:val="-6"/>
        </w:rPr>
        <w:t xml:space="preserve">Tab </w:t>
      </w:r>
      <w:r w:rsidRPr="002614F1">
        <w:rPr>
          <w:rFonts w:asciiTheme="minorHAnsi" w:hAnsiTheme="minorHAnsi" w:cstheme="minorHAnsi"/>
        </w:rPr>
        <w:t xml:space="preserve">and Arrange Roles </w:t>
      </w:r>
      <w:r w:rsidRPr="002614F1">
        <w:rPr>
          <w:rFonts w:asciiTheme="minorHAnsi" w:hAnsiTheme="minorHAnsi" w:cstheme="minorHAnsi"/>
          <w:spacing w:val="-5"/>
        </w:rPr>
        <w:t>Tab.</w:t>
      </w:r>
    </w:p>
    <w:p w:rsidR="00D155D6" w:rsidRPr="002614F1" w:rsidRDefault="00D155D6" w:rsidP="00ED2A41">
      <w:pPr>
        <w:pStyle w:val="BodyText"/>
        <w:kinsoku w:val="0"/>
        <w:overflowPunct w:val="0"/>
        <w:ind w:left="720" w:right="643"/>
        <w:jc w:val="both"/>
        <w:rPr>
          <w:rFonts w:asciiTheme="minorHAnsi" w:hAnsiTheme="minorHAnsi" w:cstheme="minorHAnsi"/>
        </w:rPr>
      </w:pPr>
      <w:r w:rsidRPr="002614F1">
        <w:rPr>
          <w:rFonts w:asciiTheme="minorHAnsi" w:hAnsiTheme="minorHAnsi" w:cstheme="minorHAnsi"/>
        </w:rPr>
        <w:t>These authorizations are default ones but an admin can change these authorizations by Arrange Roles Tab. These tabs can be explained detailed as:</w:t>
      </w:r>
    </w:p>
    <w:p w:rsidR="00D155D6" w:rsidRPr="002614F1" w:rsidRDefault="00D155D6" w:rsidP="002614F1">
      <w:pPr>
        <w:pStyle w:val="BodyText"/>
        <w:kinsoku w:val="0"/>
        <w:overflowPunct w:val="0"/>
        <w:spacing w:before="9"/>
        <w:jc w:val="both"/>
        <w:rPr>
          <w:rFonts w:asciiTheme="minorHAnsi" w:hAnsiTheme="minorHAnsi" w:cstheme="minorHAnsi"/>
        </w:rPr>
      </w:pPr>
    </w:p>
    <w:p w:rsidR="00D155D6" w:rsidRPr="002614F1" w:rsidRDefault="00D155D6" w:rsidP="002614F1">
      <w:pPr>
        <w:widowControl w:val="0"/>
        <w:tabs>
          <w:tab w:val="left" w:pos="2133"/>
        </w:tabs>
        <w:kinsoku w:val="0"/>
        <w:overflowPunct w:val="0"/>
        <w:autoSpaceDE w:val="0"/>
        <w:autoSpaceDN w:val="0"/>
        <w:adjustRightInd w:val="0"/>
        <w:spacing w:after="0" w:line="240" w:lineRule="auto"/>
        <w:ind w:left="714"/>
        <w:jc w:val="both"/>
        <w:rPr>
          <w:rFonts w:cstheme="minorHAnsi"/>
          <w:b/>
          <w:bCs/>
          <w:spacing w:val="-9"/>
          <w:sz w:val="24"/>
          <w:szCs w:val="24"/>
        </w:rPr>
      </w:pPr>
      <w:r w:rsidRPr="002614F1">
        <w:rPr>
          <w:rFonts w:cstheme="minorHAnsi"/>
          <w:b/>
          <w:bCs/>
          <w:sz w:val="24"/>
          <w:szCs w:val="24"/>
        </w:rPr>
        <w:t>Personal Data</w:t>
      </w:r>
      <w:r w:rsidRPr="002614F1">
        <w:rPr>
          <w:rFonts w:cstheme="minorHAnsi"/>
          <w:b/>
          <w:bCs/>
          <w:spacing w:val="-6"/>
          <w:sz w:val="24"/>
          <w:szCs w:val="24"/>
        </w:rPr>
        <w:t xml:space="preserve"> </w:t>
      </w:r>
      <w:r w:rsidRPr="002614F1">
        <w:rPr>
          <w:rFonts w:cstheme="minorHAnsi"/>
          <w:b/>
          <w:bCs/>
          <w:spacing w:val="-9"/>
          <w:sz w:val="24"/>
          <w:szCs w:val="24"/>
        </w:rPr>
        <w:t>Tab</w:t>
      </w:r>
    </w:p>
    <w:p w:rsidR="00D155D6" w:rsidRPr="002614F1" w:rsidRDefault="00D155D6" w:rsidP="002614F1">
      <w:pPr>
        <w:pStyle w:val="BodyText"/>
        <w:kinsoku w:val="0"/>
        <w:overflowPunct w:val="0"/>
        <w:spacing w:before="158"/>
        <w:ind w:left="714" w:right="610"/>
        <w:jc w:val="both"/>
        <w:rPr>
          <w:rFonts w:asciiTheme="minorHAnsi" w:hAnsiTheme="minorHAnsi" w:cstheme="minorHAnsi"/>
        </w:rPr>
      </w:pPr>
      <w:r w:rsidRPr="002614F1">
        <w:rPr>
          <w:rFonts w:asciiTheme="minorHAnsi" w:hAnsiTheme="minorHAnsi" w:cstheme="minorHAnsi"/>
          <w:spacing w:val="-3"/>
        </w:rPr>
        <w:t xml:space="preserve">With </w:t>
      </w:r>
      <w:r w:rsidRPr="002614F1">
        <w:rPr>
          <w:rFonts w:asciiTheme="minorHAnsi" w:hAnsiTheme="minorHAnsi" w:cstheme="minorHAnsi"/>
        </w:rPr>
        <w:t>the help of this tab, employees will be able to see their personal information which appears in a user-friendly design and also by means of this tab they may edit, update some information in</w:t>
      </w:r>
      <w:r w:rsidRPr="002614F1">
        <w:rPr>
          <w:rFonts w:asciiTheme="minorHAnsi" w:hAnsiTheme="minorHAnsi" w:cstheme="minorHAnsi"/>
          <w:spacing w:val="-28"/>
        </w:rPr>
        <w:t xml:space="preserve"> </w:t>
      </w:r>
      <w:r w:rsidRPr="002614F1">
        <w:rPr>
          <w:rFonts w:asciiTheme="minorHAnsi" w:hAnsiTheme="minorHAnsi" w:cstheme="minorHAnsi"/>
        </w:rPr>
        <w:t xml:space="preserve">other words manage some personal information which are updatable such as contact information, training information. This tab will only </w:t>
      </w:r>
      <w:r w:rsidR="00ED2A41" w:rsidRPr="002614F1">
        <w:rPr>
          <w:rFonts w:asciiTheme="minorHAnsi" w:hAnsiTheme="minorHAnsi" w:cstheme="minorHAnsi"/>
        </w:rPr>
        <w:t>see</w:t>
      </w:r>
      <w:r w:rsidRPr="002614F1">
        <w:rPr>
          <w:rFonts w:asciiTheme="minorHAnsi" w:hAnsiTheme="minorHAnsi" w:cstheme="minorHAnsi"/>
        </w:rPr>
        <w:t xml:space="preserve"> by the users who has a role of</w:t>
      </w:r>
      <w:r w:rsidRPr="002614F1">
        <w:rPr>
          <w:rFonts w:asciiTheme="minorHAnsi" w:hAnsiTheme="minorHAnsi" w:cstheme="minorHAnsi"/>
          <w:spacing w:val="-13"/>
        </w:rPr>
        <w:t xml:space="preserve"> </w:t>
      </w:r>
      <w:r w:rsidRPr="002614F1">
        <w:rPr>
          <w:rFonts w:asciiTheme="minorHAnsi" w:hAnsiTheme="minorHAnsi" w:cstheme="minorHAnsi"/>
        </w:rPr>
        <w:t>Employee.</w:t>
      </w:r>
    </w:p>
    <w:p w:rsidR="00D155D6" w:rsidRPr="002614F1" w:rsidRDefault="00D155D6" w:rsidP="002614F1">
      <w:pPr>
        <w:pStyle w:val="BodyText"/>
        <w:kinsoku w:val="0"/>
        <w:overflowPunct w:val="0"/>
        <w:spacing w:before="8"/>
        <w:jc w:val="both"/>
        <w:rPr>
          <w:rFonts w:asciiTheme="minorHAnsi" w:hAnsiTheme="minorHAnsi" w:cstheme="minorHAnsi"/>
        </w:rPr>
      </w:pPr>
    </w:p>
    <w:p w:rsidR="00D155D6" w:rsidRPr="002614F1" w:rsidRDefault="00D155D6" w:rsidP="002614F1">
      <w:pPr>
        <w:pStyle w:val="ListParagraph"/>
        <w:widowControl w:val="0"/>
        <w:tabs>
          <w:tab w:val="left" w:pos="2132"/>
        </w:tabs>
        <w:kinsoku w:val="0"/>
        <w:overflowPunct w:val="0"/>
        <w:autoSpaceDE w:val="0"/>
        <w:autoSpaceDN w:val="0"/>
        <w:adjustRightInd w:val="0"/>
        <w:spacing w:after="0" w:line="240" w:lineRule="auto"/>
        <w:contextualSpacing w:val="0"/>
        <w:jc w:val="both"/>
        <w:rPr>
          <w:rFonts w:cstheme="minorHAnsi"/>
          <w:b/>
          <w:bCs/>
          <w:spacing w:val="-8"/>
          <w:sz w:val="24"/>
          <w:szCs w:val="24"/>
        </w:rPr>
      </w:pPr>
      <w:r w:rsidRPr="002614F1">
        <w:rPr>
          <w:rFonts w:cstheme="minorHAnsi"/>
          <w:b/>
          <w:bCs/>
          <w:sz w:val="24"/>
          <w:szCs w:val="24"/>
        </w:rPr>
        <w:t>Employee List</w:t>
      </w:r>
      <w:r w:rsidRPr="002614F1">
        <w:rPr>
          <w:rFonts w:cstheme="minorHAnsi"/>
          <w:b/>
          <w:bCs/>
          <w:spacing w:val="-8"/>
          <w:sz w:val="24"/>
          <w:szCs w:val="24"/>
        </w:rPr>
        <w:t xml:space="preserve"> Tab</w:t>
      </w:r>
    </w:p>
    <w:p w:rsidR="00D155D6" w:rsidRPr="002614F1" w:rsidRDefault="00D155D6" w:rsidP="002614F1">
      <w:pPr>
        <w:pStyle w:val="BodyText"/>
        <w:kinsoku w:val="0"/>
        <w:overflowPunct w:val="0"/>
        <w:spacing w:before="157"/>
        <w:ind w:left="714" w:right="1032"/>
        <w:jc w:val="both"/>
        <w:rPr>
          <w:rFonts w:asciiTheme="minorHAnsi" w:hAnsiTheme="minorHAnsi" w:cstheme="minorHAnsi"/>
        </w:rPr>
      </w:pPr>
      <w:r w:rsidRPr="002614F1">
        <w:rPr>
          <w:rFonts w:asciiTheme="minorHAnsi" w:hAnsiTheme="minorHAnsi" w:cstheme="minorHAnsi"/>
        </w:rPr>
        <w:t>This tab gives the list of all employees as selectable format (there will be a check box near each employee). This tab includes two function buttons namely report and search.</w:t>
      </w:r>
    </w:p>
    <w:p w:rsidR="00D155D6" w:rsidRPr="002614F1" w:rsidRDefault="00D155D6" w:rsidP="002614F1">
      <w:pPr>
        <w:pStyle w:val="BodyText"/>
        <w:kinsoku w:val="0"/>
        <w:overflowPunct w:val="0"/>
        <w:spacing w:before="201"/>
        <w:ind w:left="714" w:right="643"/>
        <w:jc w:val="both"/>
        <w:rPr>
          <w:rFonts w:asciiTheme="minorHAnsi" w:hAnsiTheme="minorHAnsi" w:cstheme="minorHAnsi"/>
        </w:rPr>
      </w:pPr>
      <w:r w:rsidRPr="002614F1">
        <w:rPr>
          <w:rFonts w:asciiTheme="minorHAnsi" w:hAnsiTheme="minorHAnsi" w:cstheme="minorHAnsi"/>
        </w:rPr>
        <w:t>When clicked on report button, a window will be opened which enables the user to select any column that he/she wants to see the specified employees’ (Employee list is selectable so HR can specify users by selecting them from the list) or all employees' information under preferred column/s.</w:t>
      </w:r>
    </w:p>
    <w:p w:rsidR="00D155D6" w:rsidRPr="002614F1" w:rsidRDefault="00D155D6" w:rsidP="002614F1">
      <w:pPr>
        <w:pStyle w:val="BodyText"/>
        <w:kinsoku w:val="0"/>
        <w:overflowPunct w:val="0"/>
        <w:spacing w:before="200"/>
        <w:ind w:left="714" w:right="639"/>
        <w:jc w:val="both"/>
        <w:rPr>
          <w:rFonts w:asciiTheme="minorHAnsi" w:hAnsiTheme="minorHAnsi" w:cstheme="minorHAnsi"/>
        </w:rPr>
      </w:pPr>
      <w:r w:rsidRPr="002614F1">
        <w:rPr>
          <w:rFonts w:asciiTheme="minorHAnsi" w:hAnsiTheme="minorHAnsi" w:cstheme="minorHAnsi"/>
        </w:rPr>
        <w:t>When clicked on search button, again a window will be opened in which the user can enter the field name and the desired value. There can be more than one entry and user can choose to OR/AND them.</w:t>
      </w:r>
    </w:p>
    <w:p w:rsidR="002E76F4" w:rsidRPr="002614F1" w:rsidRDefault="002E76F4" w:rsidP="002614F1">
      <w:pPr>
        <w:pStyle w:val="ListParagraph"/>
        <w:widowControl w:val="0"/>
        <w:tabs>
          <w:tab w:val="left" w:pos="2133"/>
        </w:tabs>
        <w:kinsoku w:val="0"/>
        <w:overflowPunct w:val="0"/>
        <w:autoSpaceDE w:val="0"/>
        <w:autoSpaceDN w:val="0"/>
        <w:adjustRightInd w:val="0"/>
        <w:spacing w:before="73" w:after="0" w:line="240" w:lineRule="auto"/>
        <w:contextualSpacing w:val="0"/>
        <w:jc w:val="both"/>
        <w:rPr>
          <w:rFonts w:cstheme="minorHAnsi"/>
          <w:b/>
          <w:bCs/>
          <w:sz w:val="24"/>
          <w:szCs w:val="24"/>
        </w:rPr>
      </w:pPr>
    </w:p>
    <w:p w:rsidR="002E76F4" w:rsidRPr="002614F1" w:rsidRDefault="002E76F4" w:rsidP="002614F1">
      <w:pPr>
        <w:pStyle w:val="ListParagraph"/>
        <w:widowControl w:val="0"/>
        <w:tabs>
          <w:tab w:val="left" w:pos="2133"/>
        </w:tabs>
        <w:kinsoku w:val="0"/>
        <w:overflowPunct w:val="0"/>
        <w:autoSpaceDE w:val="0"/>
        <w:autoSpaceDN w:val="0"/>
        <w:adjustRightInd w:val="0"/>
        <w:spacing w:before="73" w:after="0" w:line="240" w:lineRule="auto"/>
        <w:contextualSpacing w:val="0"/>
        <w:jc w:val="both"/>
        <w:rPr>
          <w:rFonts w:cstheme="minorHAnsi"/>
          <w:b/>
          <w:bCs/>
          <w:spacing w:val="-9"/>
          <w:sz w:val="24"/>
          <w:szCs w:val="24"/>
        </w:rPr>
      </w:pPr>
      <w:r w:rsidRPr="002614F1">
        <w:rPr>
          <w:rFonts w:cstheme="minorHAnsi"/>
          <w:b/>
          <w:bCs/>
          <w:sz w:val="24"/>
          <w:szCs w:val="24"/>
        </w:rPr>
        <w:t>Add New Employee</w:t>
      </w:r>
      <w:r w:rsidRPr="002614F1">
        <w:rPr>
          <w:rFonts w:cstheme="minorHAnsi"/>
          <w:b/>
          <w:bCs/>
          <w:spacing w:val="-10"/>
          <w:sz w:val="24"/>
          <w:szCs w:val="24"/>
        </w:rPr>
        <w:t xml:space="preserve"> </w:t>
      </w:r>
      <w:r w:rsidRPr="002614F1">
        <w:rPr>
          <w:rFonts w:cstheme="minorHAnsi"/>
          <w:b/>
          <w:bCs/>
          <w:spacing w:val="-9"/>
          <w:sz w:val="24"/>
          <w:szCs w:val="24"/>
        </w:rPr>
        <w:t>Tab</w:t>
      </w:r>
    </w:p>
    <w:p w:rsidR="002E76F4" w:rsidRPr="002614F1" w:rsidRDefault="002E76F4" w:rsidP="002614F1">
      <w:pPr>
        <w:pStyle w:val="BodyText"/>
        <w:kinsoku w:val="0"/>
        <w:overflowPunct w:val="0"/>
        <w:spacing w:before="158"/>
        <w:ind w:left="714" w:right="652"/>
        <w:jc w:val="both"/>
        <w:rPr>
          <w:rFonts w:asciiTheme="minorHAnsi" w:hAnsiTheme="minorHAnsi" w:cstheme="minorHAnsi"/>
        </w:rPr>
      </w:pPr>
      <w:r w:rsidRPr="002614F1">
        <w:rPr>
          <w:rFonts w:asciiTheme="minorHAnsi" w:hAnsiTheme="minorHAnsi" w:cstheme="minorHAnsi"/>
        </w:rPr>
        <w:t>With this tab HR can add new employee (when a new employee is recruited) to the employee database with filling personal master data of this new employee. This tab adds new employee without any authenticated or authorized user attached to it. In other words only being added via this interface by HR is not enough to access this system. This account must be validated by admins.</w:t>
      </w:r>
    </w:p>
    <w:p w:rsidR="002E76F4" w:rsidRPr="002614F1" w:rsidRDefault="002E76F4" w:rsidP="002614F1">
      <w:pPr>
        <w:pStyle w:val="BodyText"/>
        <w:kinsoku w:val="0"/>
        <w:overflowPunct w:val="0"/>
        <w:spacing w:before="201"/>
        <w:ind w:left="714"/>
        <w:jc w:val="both"/>
        <w:rPr>
          <w:rFonts w:asciiTheme="minorHAnsi" w:hAnsiTheme="minorHAnsi" w:cstheme="minorHAnsi"/>
        </w:rPr>
      </w:pPr>
      <w:r w:rsidRPr="002614F1">
        <w:rPr>
          <w:rFonts w:asciiTheme="minorHAnsi" w:hAnsiTheme="minorHAnsi" w:cstheme="minorHAnsi"/>
        </w:rPr>
        <w:t>Clicking on this tab an admin will see a window like:</w:t>
      </w:r>
    </w:p>
    <w:p w:rsidR="002E76F4" w:rsidRPr="002614F1" w:rsidRDefault="002E76F4" w:rsidP="002614F1">
      <w:pPr>
        <w:jc w:val="both"/>
        <w:rPr>
          <w:rFonts w:cstheme="minorHAnsi"/>
          <w:sz w:val="24"/>
          <w:szCs w:val="24"/>
          <w:lang w:eastAsia="en-GB"/>
        </w:rPr>
      </w:pPr>
    </w:p>
    <w:p w:rsidR="002E76F4" w:rsidRPr="002614F1" w:rsidRDefault="002E76F4" w:rsidP="002614F1">
      <w:pPr>
        <w:widowControl w:val="0"/>
        <w:tabs>
          <w:tab w:val="left" w:pos="2132"/>
        </w:tabs>
        <w:kinsoku w:val="0"/>
        <w:overflowPunct w:val="0"/>
        <w:autoSpaceDE w:val="0"/>
        <w:autoSpaceDN w:val="0"/>
        <w:adjustRightInd w:val="0"/>
        <w:spacing w:after="0" w:line="240" w:lineRule="auto"/>
        <w:ind w:left="714"/>
        <w:jc w:val="both"/>
        <w:rPr>
          <w:rFonts w:cstheme="minorHAnsi"/>
          <w:b/>
          <w:bCs/>
          <w:spacing w:val="-8"/>
          <w:sz w:val="24"/>
          <w:szCs w:val="24"/>
        </w:rPr>
      </w:pPr>
      <w:r w:rsidRPr="002614F1">
        <w:rPr>
          <w:rFonts w:cstheme="minorHAnsi"/>
          <w:b/>
          <w:bCs/>
          <w:sz w:val="24"/>
          <w:szCs w:val="24"/>
        </w:rPr>
        <w:t>Add New User</w:t>
      </w:r>
      <w:r w:rsidRPr="002614F1">
        <w:rPr>
          <w:rFonts w:cstheme="minorHAnsi"/>
          <w:b/>
          <w:bCs/>
          <w:spacing w:val="-14"/>
          <w:sz w:val="24"/>
          <w:szCs w:val="24"/>
        </w:rPr>
        <w:t xml:space="preserve"> </w:t>
      </w:r>
      <w:r w:rsidRPr="002614F1">
        <w:rPr>
          <w:rFonts w:cstheme="minorHAnsi"/>
          <w:b/>
          <w:bCs/>
          <w:spacing w:val="-8"/>
          <w:sz w:val="24"/>
          <w:szCs w:val="24"/>
        </w:rPr>
        <w:t>Tab</w:t>
      </w:r>
    </w:p>
    <w:p w:rsidR="00D155D6" w:rsidRPr="002614F1" w:rsidRDefault="002E76F4" w:rsidP="002614F1">
      <w:pPr>
        <w:pStyle w:val="BodyText"/>
        <w:kinsoku w:val="0"/>
        <w:overflowPunct w:val="0"/>
        <w:spacing w:before="159"/>
        <w:ind w:left="714" w:right="774"/>
        <w:jc w:val="both"/>
        <w:rPr>
          <w:rFonts w:asciiTheme="minorHAnsi" w:hAnsiTheme="minorHAnsi" w:cstheme="minorHAnsi"/>
        </w:rPr>
        <w:sectPr w:rsidR="00D155D6" w:rsidRPr="002614F1">
          <w:pgSz w:w="11910" w:h="16840"/>
          <w:pgMar w:top="1060" w:right="540" w:bottom="1200" w:left="420" w:header="0" w:footer="975" w:gutter="0"/>
          <w:cols w:space="720"/>
          <w:noEndnote/>
        </w:sectPr>
      </w:pPr>
      <w:r w:rsidRPr="002614F1">
        <w:rPr>
          <w:rFonts w:asciiTheme="minorHAnsi" w:hAnsiTheme="minorHAnsi" w:cstheme="minorHAnsi"/>
          <w:spacing w:val="-3"/>
        </w:rPr>
        <w:t>With</w:t>
      </w:r>
      <w:r w:rsidRPr="002614F1">
        <w:rPr>
          <w:rFonts w:asciiTheme="minorHAnsi" w:hAnsiTheme="minorHAnsi" w:cstheme="minorHAnsi"/>
          <w:spacing w:val="-1"/>
        </w:rPr>
        <w:t xml:space="preserve"> </w:t>
      </w:r>
      <w:r w:rsidRPr="002614F1">
        <w:rPr>
          <w:rFonts w:asciiTheme="minorHAnsi" w:hAnsiTheme="minorHAnsi" w:cstheme="minorHAnsi"/>
        </w:rPr>
        <w:t>the</w:t>
      </w:r>
      <w:r w:rsidRPr="002614F1">
        <w:rPr>
          <w:rFonts w:asciiTheme="minorHAnsi" w:hAnsiTheme="minorHAnsi" w:cstheme="minorHAnsi"/>
          <w:spacing w:val="-1"/>
        </w:rPr>
        <w:t xml:space="preserve"> </w:t>
      </w:r>
      <w:r w:rsidRPr="002614F1">
        <w:rPr>
          <w:rFonts w:asciiTheme="minorHAnsi" w:hAnsiTheme="minorHAnsi" w:cstheme="minorHAnsi"/>
        </w:rPr>
        <w:t>help</w:t>
      </w:r>
      <w:r w:rsidRPr="002614F1">
        <w:rPr>
          <w:rFonts w:asciiTheme="minorHAnsi" w:hAnsiTheme="minorHAnsi" w:cstheme="minorHAnsi"/>
          <w:spacing w:val="-1"/>
        </w:rPr>
        <w:t xml:space="preserve"> </w:t>
      </w:r>
      <w:r w:rsidRPr="002614F1">
        <w:rPr>
          <w:rFonts w:asciiTheme="minorHAnsi" w:hAnsiTheme="minorHAnsi" w:cstheme="minorHAnsi"/>
        </w:rPr>
        <w:t>of</w:t>
      </w:r>
      <w:r w:rsidRPr="002614F1">
        <w:rPr>
          <w:rFonts w:asciiTheme="minorHAnsi" w:hAnsiTheme="minorHAnsi" w:cstheme="minorHAnsi"/>
          <w:spacing w:val="-1"/>
        </w:rPr>
        <w:t xml:space="preserve"> </w:t>
      </w:r>
      <w:r w:rsidRPr="002614F1">
        <w:rPr>
          <w:rFonts w:asciiTheme="minorHAnsi" w:hAnsiTheme="minorHAnsi" w:cstheme="minorHAnsi"/>
        </w:rPr>
        <w:t>his</w:t>
      </w:r>
      <w:r w:rsidRPr="002614F1">
        <w:rPr>
          <w:rFonts w:asciiTheme="minorHAnsi" w:hAnsiTheme="minorHAnsi" w:cstheme="minorHAnsi"/>
          <w:spacing w:val="-1"/>
        </w:rPr>
        <w:t xml:space="preserve"> </w:t>
      </w:r>
      <w:r w:rsidRPr="002614F1">
        <w:rPr>
          <w:rFonts w:asciiTheme="minorHAnsi" w:hAnsiTheme="minorHAnsi" w:cstheme="minorHAnsi"/>
        </w:rPr>
        <w:t>tab,</w:t>
      </w:r>
      <w:r w:rsidRPr="002614F1">
        <w:rPr>
          <w:rFonts w:asciiTheme="minorHAnsi" w:hAnsiTheme="minorHAnsi" w:cstheme="minorHAnsi"/>
          <w:spacing w:val="-16"/>
        </w:rPr>
        <w:t xml:space="preserve"> </w:t>
      </w:r>
      <w:r w:rsidRPr="002614F1">
        <w:rPr>
          <w:rFonts w:asciiTheme="minorHAnsi" w:hAnsiTheme="minorHAnsi" w:cstheme="minorHAnsi"/>
        </w:rPr>
        <w:t>Admins</w:t>
      </w:r>
      <w:r w:rsidRPr="002614F1">
        <w:rPr>
          <w:rFonts w:asciiTheme="minorHAnsi" w:hAnsiTheme="minorHAnsi" w:cstheme="minorHAnsi"/>
          <w:spacing w:val="-1"/>
        </w:rPr>
        <w:t xml:space="preserve"> </w:t>
      </w:r>
      <w:r w:rsidRPr="002614F1">
        <w:rPr>
          <w:rFonts w:asciiTheme="minorHAnsi" w:hAnsiTheme="minorHAnsi" w:cstheme="minorHAnsi"/>
        </w:rPr>
        <w:t>can</w:t>
      </w:r>
      <w:r w:rsidRPr="002614F1">
        <w:rPr>
          <w:rFonts w:asciiTheme="minorHAnsi" w:hAnsiTheme="minorHAnsi" w:cstheme="minorHAnsi"/>
          <w:spacing w:val="-1"/>
        </w:rPr>
        <w:t xml:space="preserve"> </w:t>
      </w:r>
      <w:r w:rsidRPr="002614F1">
        <w:rPr>
          <w:rFonts w:asciiTheme="minorHAnsi" w:hAnsiTheme="minorHAnsi" w:cstheme="minorHAnsi"/>
        </w:rPr>
        <w:t>add</w:t>
      </w:r>
      <w:r w:rsidRPr="002614F1">
        <w:rPr>
          <w:rFonts w:asciiTheme="minorHAnsi" w:hAnsiTheme="minorHAnsi" w:cstheme="minorHAnsi"/>
          <w:spacing w:val="-1"/>
        </w:rPr>
        <w:t xml:space="preserve"> </w:t>
      </w:r>
      <w:r w:rsidRPr="002614F1">
        <w:rPr>
          <w:rFonts w:asciiTheme="minorHAnsi" w:hAnsiTheme="minorHAnsi" w:cstheme="minorHAnsi"/>
        </w:rPr>
        <w:t>new</w:t>
      </w:r>
      <w:r w:rsidRPr="002614F1">
        <w:rPr>
          <w:rFonts w:asciiTheme="minorHAnsi" w:hAnsiTheme="minorHAnsi" w:cstheme="minorHAnsi"/>
          <w:spacing w:val="-1"/>
        </w:rPr>
        <w:t xml:space="preserve"> </w:t>
      </w:r>
      <w:r w:rsidRPr="002614F1">
        <w:rPr>
          <w:rFonts w:asciiTheme="minorHAnsi" w:hAnsiTheme="minorHAnsi" w:cstheme="minorHAnsi"/>
        </w:rPr>
        <w:t>user to</w:t>
      </w:r>
      <w:r w:rsidRPr="002614F1">
        <w:rPr>
          <w:rFonts w:asciiTheme="minorHAnsi" w:hAnsiTheme="minorHAnsi" w:cstheme="minorHAnsi"/>
          <w:spacing w:val="-2"/>
        </w:rPr>
        <w:t xml:space="preserve"> </w:t>
      </w:r>
      <w:r w:rsidRPr="002614F1">
        <w:rPr>
          <w:rFonts w:asciiTheme="minorHAnsi" w:hAnsiTheme="minorHAnsi" w:cstheme="minorHAnsi"/>
        </w:rPr>
        <w:t>the</w:t>
      </w:r>
      <w:r w:rsidRPr="002614F1">
        <w:rPr>
          <w:rFonts w:asciiTheme="minorHAnsi" w:hAnsiTheme="minorHAnsi" w:cstheme="minorHAnsi"/>
          <w:spacing w:val="-2"/>
        </w:rPr>
        <w:t xml:space="preserve"> </w:t>
      </w:r>
      <w:r w:rsidRPr="002614F1">
        <w:rPr>
          <w:rFonts w:asciiTheme="minorHAnsi" w:hAnsiTheme="minorHAnsi" w:cstheme="minorHAnsi"/>
        </w:rPr>
        <w:t>system.</w:t>
      </w:r>
      <w:r w:rsidRPr="002614F1">
        <w:rPr>
          <w:rFonts w:asciiTheme="minorHAnsi" w:hAnsiTheme="minorHAnsi" w:cstheme="minorHAnsi"/>
          <w:spacing w:val="-15"/>
        </w:rPr>
        <w:t xml:space="preserve"> </w:t>
      </w:r>
      <w:r w:rsidRPr="002614F1">
        <w:rPr>
          <w:rFonts w:asciiTheme="minorHAnsi" w:hAnsiTheme="minorHAnsi" w:cstheme="minorHAnsi"/>
        </w:rPr>
        <w:t>Admin</w:t>
      </w:r>
      <w:r w:rsidRPr="002614F1">
        <w:rPr>
          <w:rFonts w:asciiTheme="minorHAnsi" w:hAnsiTheme="minorHAnsi" w:cstheme="minorHAnsi"/>
          <w:spacing w:val="-2"/>
        </w:rPr>
        <w:t xml:space="preserve"> </w:t>
      </w:r>
      <w:r w:rsidRPr="002614F1">
        <w:rPr>
          <w:rFonts w:asciiTheme="minorHAnsi" w:hAnsiTheme="minorHAnsi" w:cstheme="minorHAnsi"/>
        </w:rPr>
        <w:t>can</w:t>
      </w:r>
      <w:r w:rsidRPr="002614F1">
        <w:rPr>
          <w:rFonts w:asciiTheme="minorHAnsi" w:hAnsiTheme="minorHAnsi" w:cstheme="minorHAnsi"/>
          <w:spacing w:val="-2"/>
        </w:rPr>
        <w:t xml:space="preserve"> </w:t>
      </w:r>
      <w:r w:rsidRPr="002614F1">
        <w:rPr>
          <w:rFonts w:asciiTheme="minorHAnsi" w:hAnsiTheme="minorHAnsi" w:cstheme="minorHAnsi"/>
        </w:rPr>
        <w:t>add</w:t>
      </w:r>
      <w:r w:rsidRPr="002614F1">
        <w:rPr>
          <w:rFonts w:asciiTheme="minorHAnsi" w:hAnsiTheme="minorHAnsi" w:cstheme="minorHAnsi"/>
          <w:spacing w:val="-2"/>
        </w:rPr>
        <w:t xml:space="preserve"> </w:t>
      </w:r>
      <w:r w:rsidRPr="002614F1">
        <w:rPr>
          <w:rFonts w:asciiTheme="minorHAnsi" w:hAnsiTheme="minorHAnsi" w:cstheme="minorHAnsi"/>
        </w:rPr>
        <w:t>user</w:t>
      </w:r>
      <w:r w:rsidRPr="002614F1">
        <w:rPr>
          <w:rFonts w:asciiTheme="minorHAnsi" w:hAnsiTheme="minorHAnsi" w:cstheme="minorHAnsi"/>
          <w:spacing w:val="-2"/>
        </w:rPr>
        <w:t xml:space="preserve"> </w:t>
      </w:r>
      <w:r w:rsidRPr="002614F1">
        <w:rPr>
          <w:rFonts w:asciiTheme="minorHAnsi" w:hAnsiTheme="minorHAnsi" w:cstheme="minorHAnsi"/>
        </w:rPr>
        <w:t>with</w:t>
      </w:r>
      <w:r w:rsidRPr="002614F1">
        <w:rPr>
          <w:rFonts w:asciiTheme="minorHAnsi" w:hAnsiTheme="minorHAnsi" w:cstheme="minorHAnsi"/>
          <w:spacing w:val="-2"/>
        </w:rPr>
        <w:t xml:space="preserve"> </w:t>
      </w:r>
      <w:r w:rsidRPr="002614F1">
        <w:rPr>
          <w:rFonts w:asciiTheme="minorHAnsi" w:hAnsiTheme="minorHAnsi" w:cstheme="minorHAnsi"/>
        </w:rPr>
        <w:t>user</w:t>
      </w:r>
      <w:r w:rsidRPr="002614F1">
        <w:rPr>
          <w:rFonts w:asciiTheme="minorHAnsi" w:hAnsiTheme="minorHAnsi" w:cstheme="minorHAnsi"/>
          <w:spacing w:val="-2"/>
        </w:rPr>
        <w:t xml:space="preserve"> </w:t>
      </w:r>
      <w:r w:rsidRPr="002614F1">
        <w:rPr>
          <w:rFonts w:asciiTheme="minorHAnsi" w:hAnsiTheme="minorHAnsi" w:cstheme="minorHAnsi"/>
        </w:rPr>
        <w:t>ID and arrange authentication and authorization to it. This user will be created by synchronized to the employee with the same ID from the employee</w:t>
      </w:r>
      <w:r w:rsidRPr="002614F1">
        <w:rPr>
          <w:rFonts w:asciiTheme="minorHAnsi" w:hAnsiTheme="minorHAnsi" w:cstheme="minorHAnsi"/>
          <w:spacing w:val="-3"/>
        </w:rPr>
        <w:t xml:space="preserve"> </w:t>
      </w:r>
      <w:r w:rsidRPr="002614F1">
        <w:rPr>
          <w:rFonts w:asciiTheme="minorHAnsi" w:hAnsiTheme="minorHAnsi" w:cstheme="minorHAnsi"/>
        </w:rPr>
        <w:t>database.</w:t>
      </w:r>
    </w:p>
    <w:p w:rsidR="00D155D6" w:rsidRPr="002614F1" w:rsidRDefault="00D155D6" w:rsidP="002614F1">
      <w:pPr>
        <w:pStyle w:val="BodyText"/>
        <w:kinsoku w:val="0"/>
        <w:overflowPunct w:val="0"/>
        <w:spacing w:before="8"/>
        <w:jc w:val="both"/>
        <w:rPr>
          <w:rFonts w:asciiTheme="minorHAnsi" w:hAnsiTheme="minorHAnsi" w:cstheme="minorHAnsi"/>
        </w:rPr>
      </w:pPr>
      <w:r w:rsidRPr="002614F1">
        <w:rPr>
          <w:rFonts w:asciiTheme="minorHAnsi" w:hAnsiTheme="minorHAnsi" w:cstheme="minorHAnsi"/>
          <w:noProof/>
        </w:rPr>
        <w:lastRenderedPageBreak/>
        <mc:AlternateContent>
          <mc:Choice Requires="wps">
            <w:drawing>
              <wp:anchor distT="0" distB="0" distL="0" distR="0" simplePos="0" relativeHeight="251663360" behindDoc="0" locked="0" layoutInCell="0" allowOverlap="1">
                <wp:simplePos x="0" y="0"/>
                <wp:positionH relativeFrom="page">
                  <wp:posOffset>2592070</wp:posOffset>
                </wp:positionH>
                <wp:positionV relativeFrom="paragraph">
                  <wp:posOffset>132080</wp:posOffset>
                </wp:positionV>
                <wp:extent cx="2413000" cy="1765300"/>
                <wp:effectExtent l="127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000" cy="176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5D6" w:rsidRDefault="00D155D6" w:rsidP="00D155D6">
                            <w:pPr>
                              <w:spacing w:line="2780" w:lineRule="atLeast"/>
                              <w:rPr>
                                <w:sz w:val="24"/>
                                <w:szCs w:val="24"/>
                              </w:rPr>
                            </w:pPr>
                            <w:r>
                              <w:rPr>
                                <w:noProof/>
                                <w:lang w:eastAsia="en-GB"/>
                              </w:rPr>
                              <w:drawing>
                                <wp:inline distT="0" distB="0" distL="0" distR="0">
                                  <wp:extent cx="2406650" cy="1759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6650" cy="1759585"/>
                                          </a:xfrm>
                                          <a:prstGeom prst="rect">
                                            <a:avLst/>
                                          </a:prstGeom>
                                          <a:noFill/>
                                          <a:ln>
                                            <a:noFill/>
                                          </a:ln>
                                        </pic:spPr>
                                      </pic:pic>
                                    </a:graphicData>
                                  </a:graphic>
                                </wp:inline>
                              </w:drawing>
                            </w:r>
                          </w:p>
                          <w:p w:rsidR="00D155D6" w:rsidRDefault="00D155D6" w:rsidP="00D155D6">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204.1pt;margin-top:10.4pt;width:190pt;height:139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" o:allowincell="f" filled="f" stroked="f">
                <v:textbox inset="0,0,0,0">
                  <w:txbxContent>
                    <w:p w:rsidR="00D155D6" w:rsidRDefault="00D155D6" w:rsidP="00D155D6">
                      <w:pPr>
                        <w:spacing w:line="2780" w:lineRule="atLeast"/>
                        <w:rPr>
                          <w:sz w:val="24"/>
                          <w:szCs w:val="24"/>
                        </w:rPr>
                      </w:pPr>
                      <w:r>
                        <w:rPr>
                          <w:noProof/>
                          <w:lang w:eastAsia="en-GB"/>
                        </w:rPr>
                        <w:drawing>
                          <wp:inline distT="0" distB="0" distL="0" distR="0">
                            <wp:extent cx="2406650" cy="1759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6650" cy="1759585"/>
                                    </a:xfrm>
                                    <a:prstGeom prst="rect">
                                      <a:avLst/>
                                    </a:prstGeom>
                                    <a:noFill/>
                                    <a:ln>
                                      <a:noFill/>
                                    </a:ln>
                                  </pic:spPr>
                                </pic:pic>
                              </a:graphicData>
                            </a:graphic>
                          </wp:inline>
                        </w:drawing>
                      </w:r>
                    </w:p>
                    <w:p w:rsidR="00D155D6" w:rsidRDefault="00D155D6" w:rsidP="00D155D6">
                      <w:pPr>
                        <w:rPr>
                          <w:sz w:val="24"/>
                          <w:szCs w:val="24"/>
                        </w:rPr>
                      </w:pPr>
                    </w:p>
                  </w:txbxContent>
                </v:textbox>
                <w10:wrap type="topAndBottom" anchorx="page"/>
              </v:rect>
            </w:pict>
          </mc:Fallback>
        </mc:AlternateContent>
      </w:r>
    </w:p>
    <w:p w:rsidR="00D155D6" w:rsidRPr="002614F1" w:rsidRDefault="00D155D6" w:rsidP="002614F1">
      <w:pPr>
        <w:pStyle w:val="BodyText"/>
        <w:kinsoku w:val="0"/>
        <w:overflowPunct w:val="0"/>
        <w:jc w:val="both"/>
        <w:rPr>
          <w:rFonts w:asciiTheme="minorHAnsi" w:hAnsiTheme="minorHAnsi" w:cstheme="minorHAnsi"/>
        </w:rPr>
      </w:pPr>
    </w:p>
    <w:p w:rsidR="00D155D6" w:rsidRPr="002614F1" w:rsidRDefault="00D155D6" w:rsidP="002614F1">
      <w:pPr>
        <w:widowControl w:val="0"/>
        <w:tabs>
          <w:tab w:val="left" w:pos="2133"/>
        </w:tabs>
        <w:kinsoku w:val="0"/>
        <w:overflowPunct w:val="0"/>
        <w:autoSpaceDE w:val="0"/>
        <w:autoSpaceDN w:val="0"/>
        <w:adjustRightInd w:val="0"/>
        <w:spacing w:before="178" w:after="0" w:line="240" w:lineRule="auto"/>
        <w:ind w:left="714"/>
        <w:jc w:val="both"/>
        <w:rPr>
          <w:rFonts w:cstheme="minorHAnsi"/>
          <w:b/>
          <w:bCs/>
          <w:spacing w:val="-9"/>
          <w:sz w:val="24"/>
          <w:szCs w:val="24"/>
        </w:rPr>
      </w:pPr>
      <w:r w:rsidRPr="002614F1">
        <w:rPr>
          <w:rFonts w:cstheme="minorHAnsi"/>
          <w:b/>
          <w:bCs/>
          <w:sz w:val="24"/>
          <w:szCs w:val="24"/>
        </w:rPr>
        <w:t>Manager</w:t>
      </w:r>
      <w:r w:rsidRPr="002614F1">
        <w:rPr>
          <w:rFonts w:cstheme="minorHAnsi"/>
          <w:b/>
          <w:bCs/>
          <w:spacing w:val="-11"/>
          <w:sz w:val="24"/>
          <w:szCs w:val="24"/>
        </w:rPr>
        <w:t xml:space="preserve"> </w:t>
      </w:r>
      <w:r w:rsidRPr="002614F1">
        <w:rPr>
          <w:rFonts w:cstheme="minorHAnsi"/>
          <w:b/>
          <w:bCs/>
          <w:spacing w:val="-9"/>
          <w:sz w:val="24"/>
          <w:szCs w:val="24"/>
        </w:rPr>
        <w:t>Tab</w:t>
      </w:r>
    </w:p>
    <w:p w:rsidR="00D155D6" w:rsidRPr="002614F1" w:rsidRDefault="00D155D6" w:rsidP="002614F1">
      <w:pPr>
        <w:pStyle w:val="BodyText"/>
        <w:kinsoku w:val="0"/>
        <w:overflowPunct w:val="0"/>
        <w:spacing w:before="157"/>
        <w:ind w:left="714" w:right="643"/>
        <w:jc w:val="both"/>
        <w:rPr>
          <w:rFonts w:asciiTheme="minorHAnsi" w:hAnsiTheme="minorHAnsi" w:cstheme="minorHAnsi"/>
        </w:rPr>
      </w:pPr>
      <w:r w:rsidRPr="002614F1">
        <w:rPr>
          <w:rFonts w:asciiTheme="minorHAnsi" w:hAnsiTheme="minorHAnsi" w:cstheme="minorHAnsi"/>
        </w:rPr>
        <w:t>With the use of this tab, Managers can edit information of employees who are attached to him/her. When this tab is selected there exist a search and report buttons (similar with the one in Employee List Tab but this one is restricted for employees whose manager is the user) and list of employees who are attached to him/her, below it. If Manager selects a user to display or edit information of, system displays information of that user in editable form.</w:t>
      </w:r>
    </w:p>
    <w:p w:rsidR="00D155D6" w:rsidRPr="002614F1" w:rsidRDefault="00D155D6" w:rsidP="002614F1">
      <w:pPr>
        <w:pStyle w:val="BodyText"/>
        <w:kinsoku w:val="0"/>
        <w:overflowPunct w:val="0"/>
        <w:spacing w:before="9"/>
        <w:jc w:val="both"/>
        <w:rPr>
          <w:rFonts w:asciiTheme="minorHAnsi" w:hAnsiTheme="minorHAnsi" w:cstheme="minorHAnsi"/>
        </w:rPr>
      </w:pPr>
    </w:p>
    <w:p w:rsidR="00D155D6" w:rsidRPr="002614F1" w:rsidRDefault="00D155D6" w:rsidP="002614F1">
      <w:pPr>
        <w:widowControl w:val="0"/>
        <w:tabs>
          <w:tab w:val="left" w:pos="2132"/>
        </w:tabs>
        <w:kinsoku w:val="0"/>
        <w:overflowPunct w:val="0"/>
        <w:autoSpaceDE w:val="0"/>
        <w:autoSpaceDN w:val="0"/>
        <w:adjustRightInd w:val="0"/>
        <w:spacing w:before="1" w:after="0" w:line="240" w:lineRule="auto"/>
        <w:ind w:left="714"/>
        <w:jc w:val="both"/>
        <w:rPr>
          <w:rFonts w:cstheme="minorHAnsi"/>
          <w:b/>
          <w:bCs/>
          <w:spacing w:val="-8"/>
          <w:sz w:val="24"/>
          <w:szCs w:val="24"/>
        </w:rPr>
      </w:pPr>
      <w:r w:rsidRPr="002614F1">
        <w:rPr>
          <w:rFonts w:cstheme="minorHAnsi"/>
          <w:b/>
          <w:bCs/>
          <w:sz w:val="24"/>
          <w:szCs w:val="24"/>
        </w:rPr>
        <w:t>User List</w:t>
      </w:r>
      <w:r w:rsidRPr="002614F1">
        <w:rPr>
          <w:rFonts w:cstheme="minorHAnsi"/>
          <w:b/>
          <w:bCs/>
          <w:spacing w:val="-13"/>
          <w:sz w:val="24"/>
          <w:szCs w:val="24"/>
        </w:rPr>
        <w:t xml:space="preserve"> </w:t>
      </w:r>
      <w:r w:rsidRPr="002614F1">
        <w:rPr>
          <w:rFonts w:cstheme="minorHAnsi"/>
          <w:b/>
          <w:bCs/>
          <w:spacing w:val="-8"/>
          <w:sz w:val="24"/>
          <w:szCs w:val="24"/>
        </w:rPr>
        <w:t>Tab</w:t>
      </w:r>
    </w:p>
    <w:p w:rsidR="00D155D6" w:rsidRPr="002614F1" w:rsidRDefault="00D155D6" w:rsidP="002614F1">
      <w:pPr>
        <w:pStyle w:val="BodyText"/>
        <w:kinsoku w:val="0"/>
        <w:overflowPunct w:val="0"/>
        <w:spacing w:before="157"/>
        <w:ind w:left="714" w:right="591"/>
        <w:jc w:val="both"/>
        <w:rPr>
          <w:rFonts w:asciiTheme="minorHAnsi" w:hAnsiTheme="minorHAnsi" w:cstheme="minorHAnsi"/>
        </w:rPr>
      </w:pPr>
      <w:r w:rsidRPr="002614F1">
        <w:rPr>
          <w:rFonts w:asciiTheme="minorHAnsi" w:hAnsiTheme="minorHAnsi" w:cstheme="minorHAnsi"/>
        </w:rPr>
        <w:t xml:space="preserve">In this tab, an Admin can list all users. Also there exist a search button as in Manage Users </w:t>
      </w:r>
      <w:r w:rsidRPr="002614F1">
        <w:rPr>
          <w:rFonts w:asciiTheme="minorHAnsi" w:hAnsiTheme="minorHAnsi" w:cstheme="minorHAnsi"/>
          <w:spacing w:val="-6"/>
        </w:rPr>
        <w:t xml:space="preserve">Tab </w:t>
      </w:r>
      <w:r w:rsidRPr="002614F1">
        <w:rPr>
          <w:rFonts w:asciiTheme="minorHAnsi" w:hAnsiTheme="minorHAnsi" w:cstheme="minorHAnsi"/>
        </w:rPr>
        <w:t xml:space="preserve">which lets the admin to select user from the list by searching. After selecting the user, a new window is opened with information of that </w:t>
      </w:r>
      <w:r w:rsidRPr="002614F1">
        <w:rPr>
          <w:rFonts w:asciiTheme="minorHAnsi" w:hAnsiTheme="minorHAnsi" w:cstheme="minorHAnsi"/>
          <w:spacing w:val="-3"/>
        </w:rPr>
        <w:t xml:space="preserve">user. </w:t>
      </w:r>
      <w:r w:rsidRPr="002614F1">
        <w:rPr>
          <w:rFonts w:asciiTheme="minorHAnsi" w:hAnsiTheme="minorHAnsi" w:cstheme="minorHAnsi"/>
        </w:rPr>
        <w:t xml:space="preserve">Admin can edit all information of that user including roles information (roles part of a user can be changed only by admin). When admin wants to change role of a user, a list came up of all roles determined in the system. Admin can select/deselect roles from this list; this selection determines authorization of this </w:t>
      </w:r>
      <w:r w:rsidRPr="002614F1">
        <w:rPr>
          <w:rFonts w:asciiTheme="minorHAnsi" w:hAnsiTheme="minorHAnsi" w:cstheme="minorHAnsi"/>
          <w:spacing w:val="-3"/>
        </w:rPr>
        <w:t xml:space="preserve">user. </w:t>
      </w:r>
      <w:r w:rsidRPr="002614F1">
        <w:rPr>
          <w:rFonts w:asciiTheme="minorHAnsi" w:hAnsiTheme="minorHAnsi" w:cstheme="minorHAnsi"/>
        </w:rPr>
        <w:t>If any of these roles are selected then automatically this user becomes</w:t>
      </w:r>
      <w:r w:rsidRPr="002614F1">
        <w:rPr>
          <w:rFonts w:asciiTheme="minorHAnsi" w:hAnsiTheme="minorHAnsi" w:cstheme="minorHAnsi"/>
          <w:spacing w:val="-4"/>
        </w:rPr>
        <w:t xml:space="preserve"> </w:t>
      </w:r>
      <w:r w:rsidRPr="002614F1">
        <w:rPr>
          <w:rFonts w:asciiTheme="minorHAnsi" w:hAnsiTheme="minorHAnsi" w:cstheme="minorHAnsi"/>
        </w:rPr>
        <w:t>unauthenticated.</w:t>
      </w:r>
    </w:p>
    <w:p w:rsidR="00D155D6" w:rsidRPr="002614F1" w:rsidRDefault="00D155D6" w:rsidP="002614F1">
      <w:pPr>
        <w:pStyle w:val="BodyText"/>
        <w:kinsoku w:val="0"/>
        <w:overflowPunct w:val="0"/>
        <w:spacing w:before="8"/>
        <w:jc w:val="both"/>
        <w:rPr>
          <w:rFonts w:asciiTheme="minorHAnsi" w:hAnsiTheme="minorHAnsi" w:cstheme="minorHAnsi"/>
        </w:rPr>
      </w:pPr>
    </w:p>
    <w:p w:rsidR="00D155D6" w:rsidRPr="002614F1" w:rsidRDefault="00D155D6" w:rsidP="002614F1">
      <w:pPr>
        <w:widowControl w:val="0"/>
        <w:tabs>
          <w:tab w:val="left" w:pos="2133"/>
        </w:tabs>
        <w:kinsoku w:val="0"/>
        <w:overflowPunct w:val="0"/>
        <w:autoSpaceDE w:val="0"/>
        <w:autoSpaceDN w:val="0"/>
        <w:adjustRightInd w:val="0"/>
        <w:spacing w:after="0" w:line="240" w:lineRule="auto"/>
        <w:ind w:left="714"/>
        <w:jc w:val="both"/>
        <w:rPr>
          <w:rFonts w:cstheme="minorHAnsi"/>
          <w:b/>
          <w:bCs/>
          <w:spacing w:val="-8"/>
          <w:sz w:val="24"/>
          <w:szCs w:val="24"/>
        </w:rPr>
      </w:pPr>
      <w:r w:rsidRPr="002614F1">
        <w:rPr>
          <w:rFonts w:cstheme="minorHAnsi"/>
          <w:b/>
          <w:bCs/>
          <w:sz w:val="24"/>
          <w:szCs w:val="24"/>
        </w:rPr>
        <w:t>Arrange Roles</w:t>
      </w:r>
      <w:r w:rsidRPr="002614F1">
        <w:rPr>
          <w:rFonts w:cstheme="minorHAnsi"/>
          <w:b/>
          <w:bCs/>
          <w:spacing w:val="-8"/>
          <w:sz w:val="24"/>
          <w:szCs w:val="24"/>
        </w:rPr>
        <w:t xml:space="preserve"> Tab</w:t>
      </w:r>
    </w:p>
    <w:p w:rsidR="002E76F4" w:rsidRDefault="00D155D6" w:rsidP="00ED2A41">
      <w:pPr>
        <w:pStyle w:val="BodyText"/>
        <w:kinsoku w:val="0"/>
        <w:overflowPunct w:val="0"/>
        <w:spacing w:before="158"/>
        <w:ind w:left="714" w:right="606"/>
        <w:jc w:val="both"/>
        <w:rPr>
          <w:rFonts w:asciiTheme="minorHAnsi" w:hAnsiTheme="minorHAnsi" w:cstheme="minorHAnsi"/>
        </w:rPr>
      </w:pPr>
      <w:r w:rsidRPr="002614F1">
        <w:rPr>
          <w:rFonts w:asciiTheme="minorHAnsi" w:hAnsiTheme="minorHAnsi" w:cstheme="minorHAnsi"/>
        </w:rPr>
        <w:t xml:space="preserve">In this tab, an Admin can list all roles determined in the system, display all users who have </w:t>
      </w:r>
      <w:r w:rsidR="00ED2A41">
        <w:rPr>
          <w:rFonts w:asciiTheme="minorHAnsi" w:hAnsiTheme="minorHAnsi" w:cstheme="minorHAnsi"/>
        </w:rPr>
        <w:t>this role</w:t>
      </w:r>
      <w:r w:rsidRPr="002614F1">
        <w:rPr>
          <w:rFonts w:asciiTheme="minorHAnsi" w:hAnsiTheme="minorHAnsi" w:cstheme="minorHAnsi"/>
        </w:rPr>
        <w:t>, arrange permissions for all roles and create new roles. In this tab, there are two lists and two buttons above them. These buttons are: “Change Permissions” and “Create New Role”, these two lists are Roles List above and Users List below. When Admin select any of the roles from the above list, all users who have that role are listed on the list below. From this list admin can not only displays users in that role but al</w:t>
      </w:r>
      <w:r w:rsidR="00ED2A41">
        <w:rPr>
          <w:rFonts w:asciiTheme="minorHAnsi" w:hAnsiTheme="minorHAnsi" w:cstheme="minorHAnsi"/>
        </w:rPr>
        <w:t>so change roles of these users.</w:t>
      </w:r>
    </w:p>
    <w:p w:rsidR="00ED2A41" w:rsidRPr="002614F1" w:rsidRDefault="00ED2A41" w:rsidP="00ED2A41">
      <w:pPr>
        <w:pStyle w:val="BodyText"/>
        <w:kinsoku w:val="0"/>
        <w:overflowPunct w:val="0"/>
        <w:spacing w:before="158"/>
        <w:ind w:left="714" w:right="606"/>
        <w:jc w:val="both"/>
        <w:rPr>
          <w:rFonts w:asciiTheme="minorHAnsi" w:hAnsiTheme="minorHAnsi" w:cstheme="minorHAnsi"/>
        </w:rPr>
      </w:pPr>
    </w:p>
    <w:p w:rsidR="002E76F4" w:rsidRPr="00ED2A41" w:rsidRDefault="002E76F4" w:rsidP="002614F1">
      <w:pPr>
        <w:pStyle w:val="Heading3"/>
        <w:kinsoku w:val="0"/>
        <w:overflowPunct w:val="0"/>
        <w:spacing w:before="74"/>
        <w:ind w:left="0" w:firstLine="0"/>
        <w:jc w:val="both"/>
        <w:rPr>
          <w:rFonts w:asciiTheme="minorHAnsi" w:hAnsiTheme="minorHAnsi" w:cstheme="minorHAnsi"/>
          <w:i w:val="0"/>
          <w:sz w:val="24"/>
          <w:szCs w:val="24"/>
        </w:rPr>
      </w:pPr>
      <w:r w:rsidRPr="002614F1">
        <w:rPr>
          <w:rFonts w:asciiTheme="minorHAnsi" w:hAnsiTheme="minorHAnsi" w:cstheme="minorHAnsi"/>
          <w:sz w:val="24"/>
          <w:szCs w:val="24"/>
        </w:rPr>
        <w:tab/>
      </w:r>
      <w:r w:rsidR="00ED2A41" w:rsidRPr="00ED2A41">
        <w:rPr>
          <w:rFonts w:asciiTheme="minorHAnsi" w:hAnsiTheme="minorHAnsi" w:cstheme="minorHAnsi"/>
          <w:i w:val="0"/>
          <w:sz w:val="24"/>
          <w:szCs w:val="24"/>
        </w:rPr>
        <w:t>FUNCTIONAL REQUIREMENTS</w:t>
      </w:r>
    </w:p>
    <w:p w:rsidR="00D155D6" w:rsidRPr="002614F1" w:rsidRDefault="002E76F4" w:rsidP="00C25AEA">
      <w:pPr>
        <w:pStyle w:val="BodyText"/>
        <w:kinsoku w:val="0"/>
        <w:overflowPunct w:val="0"/>
        <w:spacing w:before="157"/>
        <w:ind w:left="713" w:right="806"/>
        <w:jc w:val="both"/>
        <w:rPr>
          <w:rFonts w:asciiTheme="minorHAnsi" w:hAnsiTheme="minorHAnsi" w:cstheme="minorHAnsi"/>
        </w:rPr>
        <w:sectPr w:rsidR="00D155D6" w:rsidRPr="002614F1">
          <w:pgSz w:w="11910" w:h="16840"/>
          <w:pgMar w:top="1060" w:right="540" w:bottom="1200" w:left="420" w:header="0" w:footer="975" w:gutter="0"/>
          <w:cols w:space="720"/>
          <w:noEndnote/>
        </w:sectPr>
      </w:pPr>
      <w:r w:rsidRPr="002614F1">
        <w:rPr>
          <w:rFonts w:asciiTheme="minorHAnsi" w:hAnsiTheme="minorHAnsi" w:cstheme="minorHAnsi"/>
        </w:rPr>
        <w:t xml:space="preserve">In this section, we will explain the major functions of HRMS along with the data flow. So the major functionality of the project such as authentication mechanism, personal data processing, recruitment, report, and graphical user interface unit will </w:t>
      </w:r>
      <w:r w:rsidR="00ED2A41">
        <w:rPr>
          <w:rFonts w:asciiTheme="minorHAnsi" w:hAnsiTheme="minorHAnsi" w:cstheme="minorHAnsi"/>
        </w:rPr>
        <w:t xml:space="preserve">be </w:t>
      </w:r>
      <w:r w:rsidRPr="002614F1">
        <w:rPr>
          <w:rFonts w:asciiTheme="minorHAnsi" w:hAnsiTheme="minorHAnsi" w:cstheme="minorHAnsi"/>
        </w:rPr>
        <w:t>explained step by step.</w:t>
      </w:r>
    </w:p>
    <w:p w:rsidR="00D155D6" w:rsidRPr="002614F1" w:rsidRDefault="00D155D6" w:rsidP="00C25AEA">
      <w:pPr>
        <w:pStyle w:val="BodyText"/>
        <w:kinsoku w:val="0"/>
        <w:overflowPunct w:val="0"/>
        <w:spacing w:before="1"/>
        <w:jc w:val="both"/>
        <w:rPr>
          <w:rFonts w:asciiTheme="minorHAnsi" w:hAnsiTheme="minorHAnsi" w:cstheme="minorHAnsi"/>
          <w:b/>
          <w:bCs/>
        </w:rPr>
      </w:pPr>
    </w:p>
    <w:p w:rsidR="00D155D6" w:rsidRPr="002614F1" w:rsidRDefault="00D155D6" w:rsidP="002614F1">
      <w:pPr>
        <w:widowControl w:val="0"/>
        <w:tabs>
          <w:tab w:val="left" w:pos="1539"/>
        </w:tabs>
        <w:kinsoku w:val="0"/>
        <w:overflowPunct w:val="0"/>
        <w:autoSpaceDE w:val="0"/>
        <w:autoSpaceDN w:val="0"/>
        <w:adjustRightInd w:val="0"/>
        <w:spacing w:after="0" w:line="240" w:lineRule="auto"/>
        <w:ind w:left="713"/>
        <w:jc w:val="both"/>
        <w:rPr>
          <w:rFonts w:cstheme="minorHAnsi"/>
          <w:b/>
          <w:bCs/>
          <w:sz w:val="24"/>
          <w:szCs w:val="24"/>
        </w:rPr>
      </w:pPr>
      <w:r w:rsidRPr="002614F1">
        <w:rPr>
          <w:rFonts w:cstheme="minorHAnsi"/>
          <w:b/>
          <w:bCs/>
          <w:sz w:val="24"/>
          <w:szCs w:val="24"/>
        </w:rPr>
        <w:t>Authentication</w:t>
      </w:r>
    </w:p>
    <w:p w:rsidR="00D155D6" w:rsidRPr="002614F1" w:rsidRDefault="00D155D6" w:rsidP="002614F1">
      <w:pPr>
        <w:pStyle w:val="BodyText"/>
        <w:kinsoku w:val="0"/>
        <w:overflowPunct w:val="0"/>
        <w:spacing w:before="2"/>
        <w:jc w:val="both"/>
        <w:rPr>
          <w:rFonts w:asciiTheme="minorHAnsi" w:hAnsiTheme="minorHAnsi" w:cstheme="minorHAnsi"/>
          <w:b/>
          <w:bCs/>
        </w:rPr>
      </w:pPr>
    </w:p>
    <w:tbl>
      <w:tblPr>
        <w:tblW w:w="0" w:type="auto"/>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25"/>
        <w:gridCol w:w="7224"/>
      </w:tblGrid>
      <w:tr w:rsidR="00D155D6" w:rsidRPr="002614F1" w:rsidTr="00ED2A41">
        <w:tblPrEx>
          <w:tblCellMar>
            <w:top w:w="0" w:type="dxa"/>
            <w:left w:w="0" w:type="dxa"/>
            <w:bottom w:w="0" w:type="dxa"/>
            <w:right w:w="0" w:type="dxa"/>
          </w:tblCellMar>
        </w:tblPrEx>
        <w:trPr>
          <w:trHeight w:val="662"/>
        </w:trPr>
        <w:tc>
          <w:tcPr>
            <w:tcW w:w="2725" w:type="dxa"/>
          </w:tcPr>
          <w:p w:rsidR="00D155D6" w:rsidRPr="002614F1" w:rsidRDefault="00D155D6" w:rsidP="002614F1">
            <w:pPr>
              <w:pStyle w:val="TableParagraph"/>
              <w:kinsoku w:val="0"/>
              <w:overflowPunct w:val="0"/>
              <w:spacing w:line="269" w:lineRule="exact"/>
              <w:ind w:left="103"/>
              <w:jc w:val="both"/>
              <w:rPr>
                <w:rFonts w:asciiTheme="minorHAnsi" w:hAnsiTheme="minorHAnsi" w:cstheme="minorHAnsi"/>
                <w:color w:val="00000A"/>
              </w:rPr>
            </w:pPr>
            <w:r w:rsidRPr="002614F1">
              <w:rPr>
                <w:rFonts w:asciiTheme="minorHAnsi" w:hAnsiTheme="minorHAnsi" w:cstheme="minorHAnsi"/>
                <w:color w:val="00000A"/>
              </w:rPr>
              <w:t>Login</w:t>
            </w:r>
          </w:p>
        </w:tc>
        <w:tc>
          <w:tcPr>
            <w:tcW w:w="7224" w:type="dxa"/>
          </w:tcPr>
          <w:p w:rsidR="00D155D6" w:rsidRPr="002614F1" w:rsidRDefault="00D155D6" w:rsidP="002614F1">
            <w:pPr>
              <w:pStyle w:val="TableParagraph"/>
              <w:kinsoku w:val="0"/>
              <w:overflowPunct w:val="0"/>
              <w:ind w:left="103" w:right="988"/>
              <w:jc w:val="both"/>
              <w:rPr>
                <w:rFonts w:asciiTheme="minorHAnsi" w:hAnsiTheme="minorHAnsi" w:cstheme="minorHAnsi"/>
                <w:color w:val="00000A"/>
              </w:rPr>
            </w:pPr>
            <w:r w:rsidRPr="002614F1">
              <w:rPr>
                <w:rFonts w:asciiTheme="minorHAnsi" w:hAnsiTheme="minorHAnsi" w:cstheme="minorHAnsi"/>
                <w:color w:val="00000A"/>
              </w:rPr>
              <w:t>User can login to the HRMS system with his/her username and password.</w:t>
            </w:r>
          </w:p>
        </w:tc>
      </w:tr>
      <w:tr w:rsidR="00D155D6" w:rsidRPr="002614F1" w:rsidTr="00ED2A41">
        <w:tblPrEx>
          <w:tblCellMar>
            <w:top w:w="0" w:type="dxa"/>
            <w:left w:w="0" w:type="dxa"/>
            <w:bottom w:w="0" w:type="dxa"/>
            <w:right w:w="0" w:type="dxa"/>
          </w:tblCellMar>
        </w:tblPrEx>
        <w:trPr>
          <w:trHeight w:val="542"/>
        </w:trPr>
        <w:tc>
          <w:tcPr>
            <w:tcW w:w="2725" w:type="dxa"/>
          </w:tcPr>
          <w:p w:rsidR="00D155D6" w:rsidRPr="002614F1" w:rsidRDefault="00D155D6" w:rsidP="002614F1">
            <w:pPr>
              <w:pStyle w:val="TableParagraph"/>
              <w:kinsoku w:val="0"/>
              <w:overflowPunct w:val="0"/>
              <w:spacing w:line="269" w:lineRule="exact"/>
              <w:ind w:left="103"/>
              <w:jc w:val="both"/>
              <w:rPr>
                <w:rFonts w:asciiTheme="minorHAnsi" w:hAnsiTheme="minorHAnsi" w:cstheme="minorHAnsi"/>
                <w:color w:val="00000A"/>
              </w:rPr>
            </w:pPr>
            <w:r w:rsidRPr="002614F1">
              <w:rPr>
                <w:rFonts w:asciiTheme="minorHAnsi" w:hAnsiTheme="minorHAnsi" w:cstheme="minorHAnsi"/>
                <w:color w:val="00000A"/>
              </w:rPr>
              <w:t>Logout</w:t>
            </w:r>
          </w:p>
        </w:tc>
        <w:tc>
          <w:tcPr>
            <w:tcW w:w="7224" w:type="dxa"/>
          </w:tcPr>
          <w:p w:rsidR="00D155D6" w:rsidRPr="002614F1" w:rsidRDefault="00D155D6" w:rsidP="002614F1">
            <w:pPr>
              <w:pStyle w:val="TableParagraph"/>
              <w:kinsoku w:val="0"/>
              <w:overflowPunct w:val="0"/>
              <w:spacing w:line="269" w:lineRule="exact"/>
              <w:ind w:left="103"/>
              <w:jc w:val="both"/>
              <w:rPr>
                <w:rFonts w:asciiTheme="minorHAnsi" w:hAnsiTheme="minorHAnsi" w:cstheme="minorHAnsi"/>
                <w:color w:val="00000A"/>
              </w:rPr>
            </w:pPr>
            <w:r w:rsidRPr="002614F1">
              <w:rPr>
                <w:rFonts w:asciiTheme="minorHAnsi" w:hAnsiTheme="minorHAnsi" w:cstheme="minorHAnsi"/>
                <w:color w:val="00000A"/>
              </w:rPr>
              <w:t>User can logout from the HRMS system.</w:t>
            </w:r>
          </w:p>
        </w:tc>
      </w:tr>
      <w:tr w:rsidR="00D155D6" w:rsidRPr="002614F1" w:rsidTr="00ED2A41">
        <w:tblPrEx>
          <w:tblCellMar>
            <w:top w:w="0" w:type="dxa"/>
            <w:left w:w="0" w:type="dxa"/>
            <w:bottom w:w="0" w:type="dxa"/>
            <w:right w:w="0" w:type="dxa"/>
          </w:tblCellMar>
        </w:tblPrEx>
        <w:trPr>
          <w:trHeight w:val="662"/>
        </w:trPr>
        <w:tc>
          <w:tcPr>
            <w:tcW w:w="2725" w:type="dxa"/>
          </w:tcPr>
          <w:p w:rsidR="00D155D6" w:rsidRPr="002614F1" w:rsidRDefault="00D155D6" w:rsidP="002614F1">
            <w:pPr>
              <w:pStyle w:val="TableParagraph"/>
              <w:kinsoku w:val="0"/>
              <w:overflowPunct w:val="0"/>
              <w:spacing w:line="267" w:lineRule="exact"/>
              <w:ind w:left="103"/>
              <w:jc w:val="both"/>
              <w:rPr>
                <w:rFonts w:asciiTheme="minorHAnsi" w:hAnsiTheme="minorHAnsi" w:cstheme="minorHAnsi"/>
                <w:color w:val="00000A"/>
              </w:rPr>
            </w:pPr>
            <w:r w:rsidRPr="002614F1">
              <w:rPr>
                <w:rFonts w:asciiTheme="minorHAnsi" w:hAnsiTheme="minorHAnsi" w:cstheme="minorHAnsi"/>
                <w:color w:val="00000A"/>
              </w:rPr>
              <w:t>Login failure</w:t>
            </w:r>
          </w:p>
        </w:tc>
        <w:tc>
          <w:tcPr>
            <w:tcW w:w="7224" w:type="dxa"/>
          </w:tcPr>
          <w:p w:rsidR="00D155D6" w:rsidRPr="002614F1" w:rsidRDefault="00ED2A41" w:rsidP="002614F1">
            <w:pPr>
              <w:pStyle w:val="TableParagraph"/>
              <w:kinsoku w:val="0"/>
              <w:overflowPunct w:val="0"/>
              <w:ind w:left="103" w:right="949"/>
              <w:jc w:val="both"/>
              <w:rPr>
                <w:rFonts w:asciiTheme="minorHAnsi" w:hAnsiTheme="minorHAnsi" w:cstheme="minorHAnsi"/>
                <w:color w:val="00000A"/>
              </w:rPr>
            </w:pPr>
            <w:r>
              <w:rPr>
                <w:rFonts w:asciiTheme="minorHAnsi" w:hAnsiTheme="minorHAnsi" w:cstheme="minorHAnsi"/>
                <w:color w:val="00000A"/>
              </w:rPr>
              <w:t>If the user does not exist</w:t>
            </w:r>
            <w:r w:rsidR="00D155D6" w:rsidRPr="002614F1">
              <w:rPr>
                <w:rFonts w:asciiTheme="minorHAnsi" w:hAnsiTheme="minorHAnsi" w:cstheme="minorHAnsi"/>
                <w:color w:val="00000A"/>
              </w:rPr>
              <w:t xml:space="preserve"> in the database or the user did not get authorized by the HRMS admin yet.</w:t>
            </w:r>
          </w:p>
        </w:tc>
      </w:tr>
    </w:tbl>
    <w:p w:rsidR="00D155D6" w:rsidRPr="002614F1" w:rsidRDefault="00D155D6" w:rsidP="002614F1">
      <w:pPr>
        <w:widowControl w:val="0"/>
        <w:tabs>
          <w:tab w:val="left" w:pos="1540"/>
        </w:tabs>
        <w:kinsoku w:val="0"/>
        <w:overflowPunct w:val="0"/>
        <w:autoSpaceDE w:val="0"/>
        <w:autoSpaceDN w:val="0"/>
        <w:adjustRightInd w:val="0"/>
        <w:spacing w:before="240" w:after="0" w:line="240" w:lineRule="auto"/>
        <w:ind w:left="720"/>
        <w:jc w:val="both"/>
        <w:rPr>
          <w:rFonts w:cstheme="minorHAnsi"/>
          <w:b/>
          <w:bCs/>
          <w:sz w:val="24"/>
          <w:szCs w:val="24"/>
        </w:rPr>
      </w:pPr>
      <w:r w:rsidRPr="002614F1">
        <w:rPr>
          <w:rFonts w:cstheme="minorHAnsi"/>
          <w:b/>
          <w:bCs/>
          <w:sz w:val="24"/>
          <w:szCs w:val="24"/>
        </w:rPr>
        <w:t>Authorization</w:t>
      </w:r>
    </w:p>
    <w:p w:rsidR="00D155D6" w:rsidRPr="002614F1" w:rsidRDefault="00C25AEA" w:rsidP="002614F1">
      <w:pPr>
        <w:pStyle w:val="BodyText"/>
        <w:kinsoku w:val="0"/>
        <w:overflowPunct w:val="0"/>
        <w:spacing w:before="8"/>
        <w:jc w:val="both"/>
        <w:rPr>
          <w:rFonts w:asciiTheme="minorHAnsi" w:hAnsiTheme="minorHAnsi" w:cstheme="minorHAnsi"/>
          <w:b/>
          <w:bCs/>
        </w:rPr>
      </w:pPr>
      <w:r w:rsidRPr="002614F1">
        <w:rPr>
          <w:rFonts w:asciiTheme="minorHAnsi" w:hAnsiTheme="minorHAnsi" w:cstheme="minorHAnsi"/>
          <w:noProof/>
        </w:rPr>
        <mc:AlternateContent>
          <mc:Choice Requires="wps">
            <w:drawing>
              <wp:anchor distT="0" distB="0" distL="0" distR="0" simplePos="0" relativeHeight="251665408" behindDoc="0" locked="0" layoutInCell="0" allowOverlap="1">
                <wp:simplePos x="0" y="0"/>
                <wp:positionH relativeFrom="page">
                  <wp:posOffset>2345055</wp:posOffset>
                </wp:positionH>
                <wp:positionV relativeFrom="paragraph">
                  <wp:posOffset>237118</wp:posOffset>
                </wp:positionV>
                <wp:extent cx="4599940" cy="532765"/>
                <wp:effectExtent l="20955" t="20955" r="17780" b="1778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9940" cy="532765"/>
                        </a:xfrm>
                        <a:prstGeom prst="rect">
                          <a:avLst/>
                        </a:prstGeom>
                        <a:noFill/>
                        <a:ln w="3124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55D6" w:rsidRDefault="00D155D6" w:rsidP="00D155D6">
                            <w:pPr>
                              <w:pStyle w:val="BodyText"/>
                              <w:kinsoku w:val="0"/>
                              <w:overflowPunct w:val="0"/>
                              <w:ind w:left="82"/>
                              <w:rPr>
                                <w:color w:val="00000A"/>
                              </w:rPr>
                            </w:pPr>
                            <w:r>
                              <w:rPr>
                                <w:color w:val="00000A"/>
                              </w:rPr>
                              <w:t>After logging in, the user role will be checked from the database and the user interface will be created according to that role/roles.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left:0;text-align:left;margin-left:184.65pt;margin-top:18.65pt;width:362.2pt;height:41.9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" o:allowincell="f" filled="f" strokeweight="2.46pt">
                <v:textbox inset="0,0,0,0">
                  <w:txbxContent>
                    <w:p w:rsidR="00D155D6" w:rsidRDefault="00D155D6" w:rsidP="00D155D6">
                      <w:pPr>
                        <w:pStyle w:val="BodyText"/>
                        <w:kinsoku w:val="0"/>
                        <w:overflowPunct w:val="0"/>
                        <w:ind w:left="82"/>
                        <w:rPr>
                          <w:color w:val="00000A"/>
                        </w:rPr>
                      </w:pPr>
                      <w:r>
                        <w:rPr>
                          <w:color w:val="00000A"/>
                        </w:rPr>
                        <w:t>After logging in, the user role will be checked from the database and the user interface will be created according to that role/roles.</w:t>
                      </w:r>
                    </w:p>
                  </w:txbxContent>
                </v:textbox>
                <w10:wrap type="topAndBottom" anchorx="page"/>
              </v:shape>
            </w:pict>
          </mc:Fallback>
        </mc:AlternateContent>
      </w:r>
      <w:r w:rsidRPr="002614F1">
        <w:rPr>
          <w:rFonts w:asciiTheme="minorHAnsi" w:hAnsiTheme="minorHAnsi" w:cstheme="minorHAnsi"/>
          <w:noProof/>
        </w:rPr>
        <mc:AlternateContent>
          <mc:Choice Requires="wps">
            <w:drawing>
              <wp:anchor distT="0" distB="0" distL="114300" distR="114300" simplePos="0" relativeHeight="251664384" behindDoc="0" locked="0" layoutInCell="0" allowOverlap="1">
                <wp:simplePos x="0" y="0"/>
                <wp:positionH relativeFrom="page">
                  <wp:posOffset>609851</wp:posOffset>
                </wp:positionH>
                <wp:positionV relativeFrom="paragraph">
                  <wp:posOffset>238233</wp:posOffset>
                </wp:positionV>
                <wp:extent cx="1725930" cy="532765"/>
                <wp:effectExtent l="19050" t="20955" r="17145" b="177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532765"/>
                        </a:xfrm>
                        <a:prstGeom prst="rect">
                          <a:avLst/>
                        </a:prstGeom>
                        <a:noFill/>
                        <a:ln w="3124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55D6" w:rsidRDefault="00D155D6" w:rsidP="00D155D6">
                            <w:pPr>
                              <w:pStyle w:val="BodyText"/>
                              <w:kinsoku w:val="0"/>
                              <w:overflowPunct w:val="0"/>
                              <w:spacing w:line="274" w:lineRule="exact"/>
                              <w:ind w:left="83"/>
                              <w:rPr>
                                <w:color w:val="00000A"/>
                              </w:rPr>
                            </w:pPr>
                            <w:r>
                              <w:rPr>
                                <w:color w:val="00000A"/>
                              </w:rPr>
                              <w:t>User role check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48pt;margin-top:18.75pt;width:135.9pt;height:41.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" o:allowincell="f" filled="f" strokeweight="2.46pt">
                <v:textbox inset="0,0,0,0">
                  <w:txbxContent>
                    <w:p w:rsidR="00D155D6" w:rsidRDefault="00D155D6" w:rsidP="00D155D6">
                      <w:pPr>
                        <w:pStyle w:val="BodyText"/>
                        <w:kinsoku w:val="0"/>
                        <w:overflowPunct w:val="0"/>
                        <w:spacing w:line="274" w:lineRule="exact"/>
                        <w:ind w:left="83"/>
                        <w:rPr>
                          <w:color w:val="00000A"/>
                        </w:rPr>
                      </w:pPr>
                      <w:r>
                        <w:rPr>
                          <w:color w:val="00000A"/>
                        </w:rPr>
                        <w:t>User role check</w:t>
                      </w:r>
                    </w:p>
                  </w:txbxContent>
                </v:textbox>
                <w10:wrap anchorx="page"/>
              </v:shape>
            </w:pict>
          </mc:Fallback>
        </mc:AlternateContent>
      </w:r>
    </w:p>
    <w:p w:rsidR="00D155D6" w:rsidRPr="002614F1" w:rsidRDefault="00D155D6" w:rsidP="002614F1">
      <w:pPr>
        <w:pStyle w:val="BodyText"/>
        <w:kinsoku w:val="0"/>
        <w:overflowPunct w:val="0"/>
        <w:jc w:val="both"/>
        <w:rPr>
          <w:rFonts w:asciiTheme="minorHAnsi" w:hAnsiTheme="minorHAnsi" w:cstheme="minorHAnsi"/>
          <w:b/>
          <w:bCs/>
        </w:rPr>
      </w:pPr>
    </w:p>
    <w:p w:rsidR="00D155D6" w:rsidRPr="002614F1" w:rsidRDefault="00D155D6" w:rsidP="002614F1">
      <w:pPr>
        <w:pStyle w:val="BodyText"/>
        <w:kinsoku w:val="0"/>
        <w:overflowPunct w:val="0"/>
        <w:spacing w:before="1"/>
        <w:jc w:val="both"/>
        <w:rPr>
          <w:rFonts w:asciiTheme="minorHAnsi" w:hAnsiTheme="minorHAnsi" w:cstheme="minorHAnsi"/>
          <w:b/>
          <w:bCs/>
        </w:rPr>
      </w:pPr>
      <w:r w:rsidRPr="002614F1">
        <w:rPr>
          <w:rFonts w:asciiTheme="minorHAnsi" w:hAnsiTheme="minorHAnsi" w:cstheme="minorHAnsi"/>
          <w:noProof/>
        </w:rPr>
        <mc:AlternateContent>
          <mc:Choice Requires="wps">
            <w:drawing>
              <wp:anchor distT="0" distB="0" distL="0" distR="0" simplePos="0" relativeHeight="251666432" behindDoc="0" locked="0" layoutInCell="0" allowOverlap="1">
                <wp:simplePos x="0" y="0"/>
                <wp:positionH relativeFrom="page">
                  <wp:posOffset>483235</wp:posOffset>
                </wp:positionH>
                <wp:positionV relativeFrom="paragraph">
                  <wp:posOffset>208280</wp:posOffset>
                </wp:positionV>
                <wp:extent cx="6578600" cy="3873500"/>
                <wp:effectExtent l="0" t="3175"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8600" cy="38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55D6" w:rsidRDefault="00D155D6" w:rsidP="00D155D6">
                            <w:pPr>
                              <w:spacing w:line="6100" w:lineRule="atLeast"/>
                              <w:rPr>
                                <w:sz w:val="24"/>
                                <w:szCs w:val="24"/>
                              </w:rPr>
                            </w:pPr>
                            <w:r>
                              <w:rPr>
                                <w:noProof/>
                                <w:lang w:eastAsia="en-GB"/>
                              </w:rPr>
                              <w:drawing>
                                <wp:inline distT="0" distB="0" distL="0" distR="0">
                                  <wp:extent cx="6453631" cy="376261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b="16218"/>
                                          <a:stretch/>
                                        </pic:blipFill>
                                        <pic:spPr bwMode="auto">
                                          <a:xfrm>
                                            <a:off x="0" y="0"/>
                                            <a:ext cx="6484448" cy="3780582"/>
                                          </a:xfrm>
                                          <a:prstGeom prst="rect">
                                            <a:avLst/>
                                          </a:prstGeom>
                                          <a:noFill/>
                                          <a:ln>
                                            <a:noFill/>
                                          </a:ln>
                                          <a:extLst>
                                            <a:ext uri="{53640926-AAD7-44D8-BBD7-CCE9431645EC}">
                                              <a14:shadowObscured xmlns:a14="http://schemas.microsoft.com/office/drawing/2010/main"/>
                                            </a:ext>
                                          </a:extLst>
                                        </pic:spPr>
                                      </pic:pic>
                                    </a:graphicData>
                                  </a:graphic>
                                </wp:inline>
                              </w:drawing>
                            </w:r>
                          </w:p>
                          <w:p w:rsidR="00D155D6" w:rsidRDefault="00D155D6" w:rsidP="00D155D6">
                            <w:pPr>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left:0;text-align:left;margin-left:38.05pt;margin-top:16.4pt;width:518pt;height:30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" o:allowincell="f" filled="f" stroked="f">
                <v:textbox inset="0,0,0,0">
                  <w:txbxContent>
                    <w:p w:rsidR="00D155D6" w:rsidRDefault="00D155D6" w:rsidP="00D155D6">
                      <w:pPr>
                        <w:spacing w:line="6100" w:lineRule="atLeast"/>
                        <w:rPr>
                          <w:sz w:val="24"/>
                          <w:szCs w:val="24"/>
                        </w:rPr>
                      </w:pPr>
                      <w:r>
                        <w:rPr>
                          <w:noProof/>
                          <w:lang w:eastAsia="en-GB"/>
                        </w:rPr>
                        <w:drawing>
                          <wp:inline distT="0" distB="0" distL="0" distR="0">
                            <wp:extent cx="6453631" cy="376261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b="16218"/>
                                    <a:stretch/>
                                  </pic:blipFill>
                                  <pic:spPr bwMode="auto">
                                    <a:xfrm>
                                      <a:off x="0" y="0"/>
                                      <a:ext cx="6484448" cy="3780582"/>
                                    </a:xfrm>
                                    <a:prstGeom prst="rect">
                                      <a:avLst/>
                                    </a:prstGeom>
                                    <a:noFill/>
                                    <a:ln>
                                      <a:noFill/>
                                    </a:ln>
                                    <a:extLst>
                                      <a:ext uri="{53640926-AAD7-44D8-BBD7-CCE9431645EC}">
                                        <a14:shadowObscured xmlns:a14="http://schemas.microsoft.com/office/drawing/2010/main"/>
                                      </a:ext>
                                    </a:extLst>
                                  </pic:spPr>
                                </pic:pic>
                              </a:graphicData>
                            </a:graphic>
                          </wp:inline>
                        </w:drawing>
                      </w:r>
                    </w:p>
                    <w:p w:rsidR="00D155D6" w:rsidRDefault="00D155D6" w:rsidP="00D155D6">
                      <w:pPr>
                        <w:rPr>
                          <w:sz w:val="24"/>
                          <w:szCs w:val="24"/>
                        </w:rPr>
                      </w:pPr>
                    </w:p>
                  </w:txbxContent>
                </v:textbox>
                <w10:wrap type="topAndBottom" anchorx="page"/>
              </v:rect>
            </w:pict>
          </mc:Fallback>
        </mc:AlternateContent>
      </w:r>
    </w:p>
    <w:p w:rsidR="00D155D6" w:rsidRPr="00C25AEA" w:rsidRDefault="00C25AEA" w:rsidP="00C25AEA">
      <w:pPr>
        <w:pStyle w:val="BodyText"/>
        <w:kinsoku w:val="0"/>
        <w:overflowPunct w:val="0"/>
        <w:spacing w:before="1"/>
        <w:jc w:val="center"/>
        <w:rPr>
          <w:rFonts w:asciiTheme="minorHAnsi" w:hAnsiTheme="minorHAnsi" w:cstheme="minorHAnsi"/>
          <w:bCs/>
          <w:i/>
        </w:rPr>
        <w:sectPr w:rsidR="00D155D6" w:rsidRPr="00C25AEA">
          <w:pgSz w:w="11910" w:h="16840"/>
          <w:pgMar w:top="1060" w:right="540" w:bottom="1200" w:left="420" w:header="0" w:footer="975" w:gutter="0"/>
          <w:cols w:space="720"/>
          <w:noEndnote/>
        </w:sectPr>
      </w:pPr>
      <w:r w:rsidRPr="00C25AEA">
        <w:rPr>
          <w:rFonts w:asciiTheme="minorHAnsi" w:hAnsiTheme="minorHAnsi" w:cstheme="minorHAnsi"/>
          <w:bCs/>
          <w:i/>
        </w:rPr>
        <w:t xml:space="preserve">Authorization/Authentication Diagram </w:t>
      </w:r>
    </w:p>
    <w:p w:rsidR="00D155D6" w:rsidRPr="002614F1" w:rsidRDefault="00D155D6" w:rsidP="002614F1">
      <w:pPr>
        <w:widowControl w:val="0"/>
        <w:tabs>
          <w:tab w:val="left" w:pos="2264"/>
        </w:tabs>
        <w:kinsoku w:val="0"/>
        <w:overflowPunct w:val="0"/>
        <w:autoSpaceDE w:val="0"/>
        <w:autoSpaceDN w:val="0"/>
        <w:adjustRightInd w:val="0"/>
        <w:spacing w:before="74" w:after="0" w:line="240" w:lineRule="auto"/>
        <w:ind w:left="720"/>
        <w:jc w:val="both"/>
        <w:rPr>
          <w:rFonts w:cstheme="minorHAnsi"/>
          <w:b/>
          <w:bCs/>
          <w:sz w:val="24"/>
          <w:szCs w:val="24"/>
        </w:rPr>
      </w:pPr>
      <w:r w:rsidRPr="002614F1">
        <w:rPr>
          <w:rFonts w:cstheme="minorHAnsi"/>
          <w:b/>
          <w:bCs/>
          <w:sz w:val="24"/>
          <w:szCs w:val="24"/>
        </w:rPr>
        <w:lastRenderedPageBreak/>
        <w:t>Process</w:t>
      </w:r>
      <w:r w:rsidRPr="002614F1">
        <w:rPr>
          <w:rFonts w:cstheme="minorHAnsi"/>
          <w:b/>
          <w:bCs/>
          <w:spacing w:val="-2"/>
          <w:sz w:val="24"/>
          <w:szCs w:val="24"/>
        </w:rPr>
        <w:t xml:space="preserve"> </w:t>
      </w:r>
      <w:r w:rsidRPr="002614F1">
        <w:rPr>
          <w:rFonts w:cstheme="minorHAnsi"/>
          <w:b/>
          <w:bCs/>
          <w:sz w:val="24"/>
          <w:szCs w:val="24"/>
        </w:rPr>
        <w:t>Data</w:t>
      </w:r>
    </w:p>
    <w:p w:rsidR="00D155D6" w:rsidRPr="002614F1" w:rsidRDefault="00D155D6" w:rsidP="002614F1">
      <w:pPr>
        <w:pStyle w:val="BodyText"/>
        <w:kinsoku w:val="0"/>
        <w:overflowPunct w:val="0"/>
        <w:spacing w:before="2"/>
        <w:jc w:val="both"/>
        <w:rPr>
          <w:rFonts w:asciiTheme="minorHAnsi" w:hAnsiTheme="minorHAnsi" w:cstheme="minorHAnsi"/>
          <w:b/>
          <w:bCs/>
        </w:rPr>
      </w:pP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98"/>
        <w:gridCol w:w="7162"/>
      </w:tblGrid>
      <w:tr w:rsidR="00D155D6" w:rsidRPr="002614F1" w:rsidTr="00C25AEA">
        <w:tblPrEx>
          <w:tblCellMar>
            <w:top w:w="0" w:type="dxa"/>
            <w:left w:w="0" w:type="dxa"/>
            <w:bottom w:w="0" w:type="dxa"/>
            <w:right w:w="0" w:type="dxa"/>
          </w:tblCellMar>
        </w:tblPrEx>
        <w:trPr>
          <w:trHeight w:val="1766"/>
        </w:trPr>
        <w:tc>
          <w:tcPr>
            <w:tcW w:w="2798" w:type="dxa"/>
          </w:tcPr>
          <w:p w:rsidR="00D155D6" w:rsidRPr="002614F1" w:rsidRDefault="00D155D6" w:rsidP="002614F1">
            <w:pPr>
              <w:pStyle w:val="TableParagraph"/>
              <w:kinsoku w:val="0"/>
              <w:overflowPunct w:val="0"/>
              <w:spacing w:line="269" w:lineRule="exact"/>
              <w:ind w:left="103"/>
              <w:jc w:val="both"/>
              <w:rPr>
                <w:rFonts w:asciiTheme="minorHAnsi" w:hAnsiTheme="minorHAnsi" w:cstheme="minorHAnsi"/>
                <w:color w:val="00000A"/>
              </w:rPr>
            </w:pPr>
            <w:r w:rsidRPr="002614F1">
              <w:rPr>
                <w:rFonts w:asciiTheme="minorHAnsi" w:hAnsiTheme="minorHAnsi" w:cstheme="minorHAnsi"/>
                <w:color w:val="00000A"/>
              </w:rPr>
              <w:t>Display</w:t>
            </w:r>
          </w:p>
        </w:tc>
        <w:tc>
          <w:tcPr>
            <w:tcW w:w="7162" w:type="dxa"/>
          </w:tcPr>
          <w:p w:rsidR="00D155D6" w:rsidRPr="002614F1" w:rsidRDefault="00D155D6" w:rsidP="002614F1">
            <w:pPr>
              <w:pStyle w:val="TableParagraph"/>
              <w:kinsoku w:val="0"/>
              <w:overflowPunct w:val="0"/>
              <w:ind w:left="103" w:right="274"/>
              <w:jc w:val="both"/>
              <w:rPr>
                <w:rFonts w:asciiTheme="minorHAnsi" w:hAnsiTheme="minorHAnsi" w:cstheme="minorHAnsi"/>
                <w:color w:val="00000A"/>
              </w:rPr>
            </w:pPr>
            <w:r w:rsidRPr="002614F1">
              <w:rPr>
                <w:rFonts w:asciiTheme="minorHAnsi" w:hAnsiTheme="minorHAnsi" w:cstheme="minorHAnsi"/>
                <w:color w:val="00000A"/>
              </w:rPr>
              <w:t>User with defined roles can display the content of the database. Being more specific, employee can only view his/her personal information. Manager can see not only his/her personal information but also employees’ information who are working under his/her coverage.</w:t>
            </w:r>
          </w:p>
          <w:p w:rsidR="00D155D6" w:rsidRPr="002614F1" w:rsidRDefault="00D155D6" w:rsidP="002614F1">
            <w:pPr>
              <w:pStyle w:val="TableParagraph"/>
              <w:kinsoku w:val="0"/>
              <w:overflowPunct w:val="0"/>
              <w:ind w:left="103" w:right="1093"/>
              <w:jc w:val="both"/>
              <w:rPr>
                <w:rFonts w:asciiTheme="minorHAnsi" w:hAnsiTheme="minorHAnsi" w:cstheme="minorHAnsi"/>
                <w:color w:val="00000A"/>
              </w:rPr>
            </w:pPr>
            <w:r w:rsidRPr="002614F1">
              <w:rPr>
                <w:rFonts w:asciiTheme="minorHAnsi" w:hAnsiTheme="minorHAnsi" w:cstheme="minorHAnsi"/>
                <w:color w:val="00000A"/>
              </w:rPr>
              <w:t>Admin and HR can display their personal information and all employees’ information.</w:t>
            </w:r>
          </w:p>
        </w:tc>
      </w:tr>
      <w:tr w:rsidR="00D155D6" w:rsidRPr="002614F1" w:rsidTr="00C25AEA">
        <w:tblPrEx>
          <w:tblCellMar>
            <w:top w:w="0" w:type="dxa"/>
            <w:left w:w="0" w:type="dxa"/>
            <w:bottom w:w="0" w:type="dxa"/>
            <w:right w:w="0" w:type="dxa"/>
          </w:tblCellMar>
        </w:tblPrEx>
        <w:trPr>
          <w:trHeight w:val="1489"/>
        </w:trPr>
        <w:tc>
          <w:tcPr>
            <w:tcW w:w="2798" w:type="dxa"/>
          </w:tcPr>
          <w:p w:rsidR="00D155D6" w:rsidRPr="002614F1" w:rsidRDefault="00D155D6" w:rsidP="002614F1">
            <w:pPr>
              <w:pStyle w:val="TableParagraph"/>
              <w:kinsoku w:val="0"/>
              <w:overflowPunct w:val="0"/>
              <w:spacing w:line="269" w:lineRule="exact"/>
              <w:ind w:left="103"/>
              <w:jc w:val="both"/>
              <w:rPr>
                <w:rFonts w:asciiTheme="minorHAnsi" w:hAnsiTheme="minorHAnsi" w:cstheme="minorHAnsi"/>
                <w:color w:val="00000A"/>
              </w:rPr>
            </w:pPr>
            <w:r w:rsidRPr="002614F1">
              <w:rPr>
                <w:rFonts w:asciiTheme="minorHAnsi" w:hAnsiTheme="minorHAnsi" w:cstheme="minorHAnsi"/>
                <w:color w:val="00000A"/>
              </w:rPr>
              <w:t>Edit</w:t>
            </w:r>
          </w:p>
        </w:tc>
        <w:tc>
          <w:tcPr>
            <w:tcW w:w="7162" w:type="dxa"/>
          </w:tcPr>
          <w:p w:rsidR="00D155D6" w:rsidRPr="002614F1" w:rsidRDefault="00D155D6" w:rsidP="002614F1">
            <w:pPr>
              <w:pStyle w:val="TableParagraph"/>
              <w:kinsoku w:val="0"/>
              <w:overflowPunct w:val="0"/>
              <w:ind w:left="103" w:right="274"/>
              <w:jc w:val="both"/>
              <w:rPr>
                <w:rFonts w:asciiTheme="minorHAnsi" w:hAnsiTheme="minorHAnsi" w:cstheme="minorHAnsi"/>
                <w:color w:val="00000A"/>
              </w:rPr>
            </w:pPr>
            <w:r w:rsidRPr="002614F1">
              <w:rPr>
                <w:rFonts w:asciiTheme="minorHAnsi" w:hAnsiTheme="minorHAnsi" w:cstheme="minorHAnsi"/>
                <w:color w:val="00000A"/>
              </w:rPr>
              <w:t>A user with employee role can edit his/her specific personal information. Manager can only edit employees’ personal information that is under his/her coverage except user role type. HR can edit all employees’ information except user role type. Admin can edit all information related to all employees’ including their user role type.</w:t>
            </w:r>
          </w:p>
        </w:tc>
      </w:tr>
      <w:tr w:rsidR="00D155D6" w:rsidRPr="002614F1" w:rsidTr="00C25AEA">
        <w:tblPrEx>
          <w:tblCellMar>
            <w:top w:w="0" w:type="dxa"/>
            <w:left w:w="0" w:type="dxa"/>
            <w:bottom w:w="0" w:type="dxa"/>
            <w:right w:w="0" w:type="dxa"/>
          </w:tblCellMar>
        </w:tblPrEx>
        <w:trPr>
          <w:trHeight w:val="2594"/>
        </w:trPr>
        <w:tc>
          <w:tcPr>
            <w:tcW w:w="2798" w:type="dxa"/>
          </w:tcPr>
          <w:p w:rsidR="00D155D6" w:rsidRPr="002614F1" w:rsidRDefault="00D155D6" w:rsidP="002614F1">
            <w:pPr>
              <w:pStyle w:val="TableParagraph"/>
              <w:kinsoku w:val="0"/>
              <w:overflowPunct w:val="0"/>
              <w:spacing w:line="269" w:lineRule="exact"/>
              <w:ind w:left="103"/>
              <w:jc w:val="both"/>
              <w:rPr>
                <w:rFonts w:asciiTheme="minorHAnsi" w:hAnsiTheme="minorHAnsi" w:cstheme="minorHAnsi"/>
                <w:color w:val="00000A"/>
              </w:rPr>
            </w:pPr>
            <w:r w:rsidRPr="002614F1">
              <w:rPr>
                <w:rFonts w:asciiTheme="minorHAnsi" w:hAnsiTheme="minorHAnsi" w:cstheme="minorHAnsi"/>
                <w:color w:val="00000A"/>
              </w:rPr>
              <w:t>Search</w:t>
            </w:r>
          </w:p>
        </w:tc>
        <w:tc>
          <w:tcPr>
            <w:tcW w:w="7162" w:type="dxa"/>
          </w:tcPr>
          <w:p w:rsidR="00D155D6" w:rsidRPr="002614F1" w:rsidRDefault="00D155D6" w:rsidP="002614F1">
            <w:pPr>
              <w:pStyle w:val="TableParagraph"/>
              <w:kinsoku w:val="0"/>
              <w:overflowPunct w:val="0"/>
              <w:ind w:left="103" w:right="221"/>
              <w:jc w:val="both"/>
              <w:rPr>
                <w:rFonts w:asciiTheme="minorHAnsi" w:hAnsiTheme="minorHAnsi" w:cstheme="minorHAnsi"/>
                <w:color w:val="00000A"/>
              </w:rPr>
            </w:pPr>
            <w:r w:rsidRPr="002614F1">
              <w:rPr>
                <w:rFonts w:asciiTheme="minorHAnsi" w:hAnsiTheme="minorHAnsi" w:cstheme="minorHAnsi"/>
                <w:color w:val="00000A"/>
              </w:rPr>
              <w:t>User with manager role type can search the content of database for the employees who are under his/her coverage. HR and admin roles can search all the employees’ information in the database. Search feature works on specific keywords showing employees’ characteristics, peculiarities, skills, features, and etc. For example, HR wants to find employees who are well trained in “Java Programming Language”.</w:t>
            </w:r>
          </w:p>
          <w:p w:rsidR="00D155D6" w:rsidRPr="002614F1" w:rsidRDefault="00D155D6" w:rsidP="002614F1">
            <w:pPr>
              <w:pStyle w:val="TableParagraph"/>
              <w:kinsoku w:val="0"/>
              <w:overflowPunct w:val="0"/>
              <w:ind w:left="103" w:right="314"/>
              <w:jc w:val="both"/>
              <w:rPr>
                <w:rFonts w:asciiTheme="minorHAnsi" w:hAnsiTheme="minorHAnsi" w:cstheme="minorHAnsi"/>
                <w:color w:val="00000A"/>
              </w:rPr>
            </w:pPr>
            <w:r w:rsidRPr="002614F1">
              <w:rPr>
                <w:rFonts w:asciiTheme="minorHAnsi" w:hAnsiTheme="minorHAnsi" w:cstheme="minorHAnsi"/>
                <w:color w:val="00000A"/>
              </w:rPr>
              <w:t>He/she will write the specific keyword in the search bar and press the available search button. Afterwards, he/she will find a list of all the employees’ who know “Java Programming Language”.</w:t>
            </w:r>
          </w:p>
        </w:tc>
      </w:tr>
      <w:tr w:rsidR="00D155D6" w:rsidRPr="002614F1" w:rsidTr="00C25AEA">
        <w:tblPrEx>
          <w:tblCellMar>
            <w:top w:w="0" w:type="dxa"/>
            <w:left w:w="0" w:type="dxa"/>
            <w:bottom w:w="0" w:type="dxa"/>
            <w:right w:w="0" w:type="dxa"/>
          </w:tblCellMar>
        </w:tblPrEx>
        <w:trPr>
          <w:trHeight w:val="2869"/>
        </w:trPr>
        <w:tc>
          <w:tcPr>
            <w:tcW w:w="2798" w:type="dxa"/>
          </w:tcPr>
          <w:p w:rsidR="00D155D6" w:rsidRPr="002614F1" w:rsidRDefault="00D155D6" w:rsidP="002614F1">
            <w:pPr>
              <w:pStyle w:val="TableParagraph"/>
              <w:kinsoku w:val="0"/>
              <w:overflowPunct w:val="0"/>
              <w:spacing w:line="269" w:lineRule="exact"/>
              <w:ind w:left="103"/>
              <w:jc w:val="both"/>
              <w:rPr>
                <w:rFonts w:asciiTheme="minorHAnsi" w:hAnsiTheme="minorHAnsi" w:cstheme="minorHAnsi"/>
                <w:color w:val="00000A"/>
              </w:rPr>
            </w:pPr>
            <w:r w:rsidRPr="002614F1">
              <w:rPr>
                <w:rFonts w:asciiTheme="minorHAnsi" w:hAnsiTheme="minorHAnsi" w:cstheme="minorHAnsi"/>
                <w:color w:val="00000A"/>
              </w:rPr>
              <w:t>Report</w:t>
            </w:r>
          </w:p>
        </w:tc>
        <w:tc>
          <w:tcPr>
            <w:tcW w:w="7162" w:type="dxa"/>
          </w:tcPr>
          <w:p w:rsidR="00D155D6" w:rsidRPr="002614F1" w:rsidRDefault="00D155D6" w:rsidP="002614F1">
            <w:pPr>
              <w:pStyle w:val="TableParagraph"/>
              <w:kinsoku w:val="0"/>
              <w:overflowPunct w:val="0"/>
              <w:ind w:left="103" w:right="50"/>
              <w:jc w:val="both"/>
              <w:rPr>
                <w:rFonts w:asciiTheme="minorHAnsi" w:hAnsiTheme="minorHAnsi" w:cstheme="minorHAnsi"/>
                <w:color w:val="00000A"/>
              </w:rPr>
            </w:pPr>
            <w:r w:rsidRPr="002614F1">
              <w:rPr>
                <w:rFonts w:asciiTheme="minorHAnsi" w:hAnsiTheme="minorHAnsi" w:cstheme="minorHAnsi"/>
                <w:color w:val="00000A"/>
              </w:rPr>
              <w:t>This feature is basically used to filter the contents of the search mechanism. For instance, as we mentioned in the above search feature. The HR wants to get a report of some specific employees who know “java programming Language”. The list of employees obtained from the result of search feature he/she can get the specific report by selecting the corresponding checkbox available for each employee. Or a manager role type can get a report of some or all employees’ who are working under his/her coverage by selecting the checkbox. Except employee role type, all other role types such as admin, HR, and manager can use this feature.</w:t>
            </w:r>
          </w:p>
        </w:tc>
      </w:tr>
      <w:tr w:rsidR="00D155D6" w:rsidRPr="002614F1" w:rsidTr="00C25AEA">
        <w:tblPrEx>
          <w:tblCellMar>
            <w:top w:w="0" w:type="dxa"/>
            <w:left w:w="0" w:type="dxa"/>
            <w:bottom w:w="0" w:type="dxa"/>
            <w:right w:w="0" w:type="dxa"/>
          </w:tblCellMar>
        </w:tblPrEx>
        <w:trPr>
          <w:trHeight w:val="1215"/>
        </w:trPr>
        <w:tc>
          <w:tcPr>
            <w:tcW w:w="2798" w:type="dxa"/>
          </w:tcPr>
          <w:p w:rsidR="00D155D6" w:rsidRPr="002614F1" w:rsidRDefault="00D155D6" w:rsidP="002614F1">
            <w:pPr>
              <w:pStyle w:val="TableParagraph"/>
              <w:kinsoku w:val="0"/>
              <w:overflowPunct w:val="0"/>
              <w:spacing w:line="269" w:lineRule="exact"/>
              <w:ind w:left="103"/>
              <w:jc w:val="both"/>
              <w:rPr>
                <w:rFonts w:asciiTheme="minorHAnsi" w:hAnsiTheme="minorHAnsi" w:cstheme="minorHAnsi"/>
                <w:color w:val="00000A"/>
              </w:rPr>
            </w:pPr>
            <w:r w:rsidRPr="002614F1">
              <w:rPr>
                <w:rFonts w:asciiTheme="minorHAnsi" w:hAnsiTheme="minorHAnsi" w:cstheme="minorHAnsi"/>
                <w:color w:val="00000A"/>
              </w:rPr>
              <w:t>Update authentication</w:t>
            </w:r>
          </w:p>
        </w:tc>
        <w:tc>
          <w:tcPr>
            <w:tcW w:w="7162" w:type="dxa"/>
          </w:tcPr>
          <w:p w:rsidR="00D155D6" w:rsidRPr="002614F1" w:rsidRDefault="00D155D6" w:rsidP="002614F1">
            <w:pPr>
              <w:pStyle w:val="TableParagraph"/>
              <w:kinsoku w:val="0"/>
              <w:overflowPunct w:val="0"/>
              <w:ind w:left="103" w:right="61"/>
              <w:jc w:val="both"/>
              <w:rPr>
                <w:rFonts w:asciiTheme="minorHAnsi" w:hAnsiTheme="minorHAnsi" w:cstheme="minorHAnsi"/>
                <w:color w:val="00000A"/>
              </w:rPr>
            </w:pPr>
            <w:r w:rsidRPr="002614F1">
              <w:rPr>
                <w:rFonts w:asciiTheme="minorHAnsi" w:hAnsiTheme="minorHAnsi" w:cstheme="minorHAnsi"/>
                <w:color w:val="00000A"/>
              </w:rPr>
              <w:t>This feature can be used only by admin role type. Admin can update the role type of a specific user. For example, an employee got promotion and his role type will be changed from employee role to manager role. Admin will be able to update this authentication mechanism.</w:t>
            </w:r>
          </w:p>
        </w:tc>
      </w:tr>
    </w:tbl>
    <w:p w:rsidR="00D155D6" w:rsidRPr="002614F1" w:rsidRDefault="00D155D6" w:rsidP="002614F1">
      <w:pPr>
        <w:pStyle w:val="BodyText"/>
        <w:kinsoku w:val="0"/>
        <w:overflowPunct w:val="0"/>
        <w:spacing w:before="10"/>
        <w:jc w:val="both"/>
        <w:rPr>
          <w:rFonts w:asciiTheme="minorHAnsi" w:hAnsiTheme="minorHAnsi" w:cstheme="minorHAnsi"/>
          <w:b/>
          <w:bCs/>
        </w:rPr>
      </w:pPr>
    </w:p>
    <w:p w:rsidR="00D155D6" w:rsidRPr="002614F1" w:rsidRDefault="00D155D6" w:rsidP="002614F1">
      <w:pPr>
        <w:widowControl w:val="0"/>
        <w:tabs>
          <w:tab w:val="left" w:pos="1555"/>
        </w:tabs>
        <w:kinsoku w:val="0"/>
        <w:overflowPunct w:val="0"/>
        <w:autoSpaceDE w:val="0"/>
        <w:autoSpaceDN w:val="0"/>
        <w:adjustRightInd w:val="0"/>
        <w:spacing w:after="0" w:line="240" w:lineRule="auto"/>
        <w:ind w:left="720"/>
        <w:jc w:val="both"/>
        <w:rPr>
          <w:rFonts w:cstheme="minorHAnsi"/>
          <w:b/>
          <w:bCs/>
          <w:sz w:val="24"/>
          <w:szCs w:val="24"/>
        </w:rPr>
      </w:pPr>
      <w:r w:rsidRPr="002614F1">
        <w:rPr>
          <w:rFonts w:cstheme="minorHAnsi"/>
          <w:b/>
          <w:bCs/>
          <w:sz w:val="24"/>
          <w:szCs w:val="24"/>
        </w:rPr>
        <w:t>Recruitment</w:t>
      </w:r>
    </w:p>
    <w:p w:rsidR="00D155D6" w:rsidRPr="002614F1" w:rsidRDefault="00C25AEA" w:rsidP="002614F1">
      <w:pPr>
        <w:pStyle w:val="BodyText"/>
        <w:kinsoku w:val="0"/>
        <w:overflowPunct w:val="0"/>
        <w:spacing w:before="8"/>
        <w:jc w:val="both"/>
        <w:rPr>
          <w:rFonts w:asciiTheme="minorHAnsi" w:hAnsiTheme="minorHAnsi" w:cstheme="minorHAnsi"/>
          <w:b/>
          <w:bCs/>
        </w:rPr>
      </w:pPr>
      <w:r w:rsidRPr="002614F1">
        <w:rPr>
          <w:rFonts w:asciiTheme="minorHAnsi" w:hAnsiTheme="minorHAnsi" w:cstheme="minorHAnsi"/>
          <w:noProof/>
        </w:rPr>
        <mc:AlternateContent>
          <mc:Choice Requires="wps">
            <w:drawing>
              <wp:anchor distT="0" distB="0" distL="114300" distR="114300" simplePos="0" relativeHeight="251667456" behindDoc="0" locked="0" layoutInCell="0" allowOverlap="1">
                <wp:simplePos x="0" y="0"/>
                <wp:positionH relativeFrom="page">
                  <wp:posOffset>619125</wp:posOffset>
                </wp:positionH>
                <wp:positionV relativeFrom="paragraph">
                  <wp:posOffset>229235</wp:posOffset>
                </wp:positionV>
                <wp:extent cx="1783080" cy="688340"/>
                <wp:effectExtent l="19050" t="23495" r="17145" b="2159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688340"/>
                        </a:xfrm>
                        <a:prstGeom prst="rect">
                          <a:avLst/>
                        </a:prstGeom>
                        <a:noFill/>
                        <a:ln w="3124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55D6" w:rsidRDefault="00D155D6" w:rsidP="00D155D6">
                            <w:pPr>
                              <w:pStyle w:val="BodyText"/>
                              <w:kinsoku w:val="0"/>
                              <w:overflowPunct w:val="0"/>
                              <w:spacing w:line="274" w:lineRule="exact"/>
                              <w:ind w:left="83"/>
                              <w:rPr>
                                <w:color w:val="00000A"/>
                              </w:rPr>
                            </w:pPr>
                            <w:r>
                              <w:rPr>
                                <w:color w:val="00000A"/>
                              </w:rPr>
                              <w:t>Add a new employee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48.75pt;margin-top:18.05pt;width:140.4pt;height:54.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" o:allowincell="f" filled="f" strokeweight="2.46pt">
                <v:textbox inset="0,0,0,0">
                  <w:txbxContent>
                    <w:p w:rsidR="00D155D6" w:rsidRDefault="00D155D6" w:rsidP="00D155D6">
                      <w:pPr>
                        <w:pStyle w:val="BodyText"/>
                        <w:kinsoku w:val="0"/>
                        <w:overflowPunct w:val="0"/>
                        <w:spacing w:line="274" w:lineRule="exact"/>
                        <w:ind w:left="83"/>
                        <w:rPr>
                          <w:color w:val="00000A"/>
                        </w:rPr>
                      </w:pPr>
                      <w:r>
                        <w:rPr>
                          <w:color w:val="00000A"/>
                        </w:rPr>
                        <w:t>Add a new employee</w:t>
                      </w:r>
                    </w:p>
                  </w:txbxContent>
                </v:textbox>
                <w10:wrap anchorx="page"/>
              </v:shape>
            </w:pict>
          </mc:Fallback>
        </mc:AlternateContent>
      </w:r>
      <w:r w:rsidR="00D155D6" w:rsidRPr="002614F1">
        <w:rPr>
          <w:rFonts w:asciiTheme="minorHAnsi" w:hAnsiTheme="minorHAnsi" w:cstheme="minorHAnsi"/>
          <w:noProof/>
        </w:rPr>
        <mc:AlternateContent>
          <mc:Choice Requires="wps">
            <w:drawing>
              <wp:anchor distT="0" distB="0" distL="0" distR="0" simplePos="0" relativeHeight="251668480" behindDoc="0" locked="0" layoutInCell="0" allowOverlap="1">
                <wp:simplePos x="0" y="0"/>
                <wp:positionH relativeFrom="page">
                  <wp:posOffset>2402205</wp:posOffset>
                </wp:positionH>
                <wp:positionV relativeFrom="paragraph">
                  <wp:posOffset>228600</wp:posOffset>
                </wp:positionV>
                <wp:extent cx="4504690" cy="688340"/>
                <wp:effectExtent l="20955" t="23495" r="17780" b="2159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4690" cy="688340"/>
                        </a:xfrm>
                        <a:prstGeom prst="rect">
                          <a:avLst/>
                        </a:prstGeom>
                        <a:noFill/>
                        <a:ln w="3124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55D6" w:rsidRDefault="00D155D6" w:rsidP="00D155D6">
                            <w:pPr>
                              <w:pStyle w:val="BodyText"/>
                              <w:kinsoku w:val="0"/>
                              <w:overflowPunct w:val="0"/>
                              <w:ind w:left="82"/>
                              <w:rPr>
                                <w:color w:val="00000A"/>
                              </w:rPr>
                            </w:pPr>
                            <w:r>
                              <w:rPr>
                                <w:color w:val="00000A"/>
                              </w:rPr>
                              <w:t>HR role type is able to add a new employee to the database. The new employee will have all the required personal information related to his/her. The new created employee will have an 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left:0;text-align:left;margin-left:189.15pt;margin-top:18pt;width:354.7pt;height:54.2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" o:allowincell="f" filled="f" strokeweight="2.46pt">
                <v:textbox inset="0,0,0,0">
                  <w:txbxContent>
                    <w:p w:rsidR="00D155D6" w:rsidRDefault="00D155D6" w:rsidP="00D155D6">
                      <w:pPr>
                        <w:pStyle w:val="BodyText"/>
                        <w:kinsoku w:val="0"/>
                        <w:overflowPunct w:val="0"/>
                        <w:ind w:left="82"/>
                        <w:rPr>
                          <w:color w:val="00000A"/>
                        </w:rPr>
                      </w:pPr>
                      <w:r>
                        <w:rPr>
                          <w:color w:val="00000A"/>
                        </w:rPr>
                        <w:t>HR role type is able to add a new employee to the database. The new employee will have all the required personal information related to his/her. The new created employee will have an id.</w:t>
                      </w:r>
                    </w:p>
                  </w:txbxContent>
                </v:textbox>
                <w10:wrap type="topAndBottom" anchorx="page"/>
              </v:shape>
            </w:pict>
          </mc:Fallback>
        </mc:AlternateContent>
      </w:r>
    </w:p>
    <w:p w:rsidR="00D155D6" w:rsidRPr="002614F1" w:rsidRDefault="00D155D6" w:rsidP="002614F1">
      <w:pPr>
        <w:pStyle w:val="BodyText"/>
        <w:kinsoku w:val="0"/>
        <w:overflowPunct w:val="0"/>
        <w:spacing w:before="8"/>
        <w:jc w:val="both"/>
        <w:rPr>
          <w:rFonts w:asciiTheme="minorHAnsi" w:hAnsiTheme="minorHAnsi" w:cstheme="minorHAnsi"/>
          <w:b/>
          <w:bCs/>
        </w:rPr>
        <w:sectPr w:rsidR="00D155D6" w:rsidRPr="002614F1">
          <w:pgSz w:w="11910" w:h="16840"/>
          <w:pgMar w:top="1060" w:right="540" w:bottom="1200" w:left="420" w:header="0" w:footer="975" w:gutter="0"/>
          <w:cols w:space="720"/>
          <w:noEndnote/>
        </w:sectPr>
      </w:pPr>
    </w:p>
    <w:p w:rsidR="00D155D6" w:rsidRPr="002614F1" w:rsidRDefault="00D155D6" w:rsidP="002614F1">
      <w:pPr>
        <w:pStyle w:val="BodyText"/>
        <w:kinsoku w:val="0"/>
        <w:overflowPunct w:val="0"/>
        <w:jc w:val="both"/>
        <w:rPr>
          <w:rFonts w:asciiTheme="minorHAnsi" w:hAnsiTheme="minorHAnsi" w:cstheme="minorHAnsi"/>
          <w:b/>
          <w:bCs/>
        </w:rPr>
      </w:pPr>
      <w:r w:rsidRPr="002614F1">
        <w:rPr>
          <w:rFonts w:asciiTheme="minorHAnsi" w:hAnsiTheme="minorHAnsi" w:cstheme="minorHAnsi"/>
          <w:noProof/>
        </w:rPr>
        <w:lastRenderedPageBreak/>
        <mc:AlternateContent>
          <mc:Choice Requires="wps">
            <w:drawing>
              <wp:anchor distT="0" distB="0" distL="114300" distR="114300" simplePos="0" relativeHeight="251669504" behindDoc="0" locked="0" layoutInCell="0" allowOverlap="1">
                <wp:simplePos x="0" y="0"/>
                <wp:positionH relativeFrom="page">
                  <wp:posOffset>2402205</wp:posOffset>
                </wp:positionH>
                <wp:positionV relativeFrom="page">
                  <wp:posOffset>735965</wp:posOffset>
                </wp:positionV>
                <wp:extent cx="4504690" cy="1069975"/>
                <wp:effectExtent l="20955" t="21590" r="17780" b="228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4690" cy="1069975"/>
                        </a:xfrm>
                        <a:prstGeom prst="rect">
                          <a:avLst/>
                        </a:prstGeom>
                        <a:noFill/>
                        <a:ln w="3124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55D6" w:rsidRDefault="00D155D6" w:rsidP="00D155D6">
                            <w:pPr>
                              <w:pStyle w:val="BodyText"/>
                              <w:kinsoku w:val="0"/>
                              <w:overflowPunct w:val="0"/>
                              <w:ind w:left="82"/>
                              <w:rPr>
                                <w:color w:val="00000A"/>
                              </w:rPr>
                            </w:pPr>
                            <w:r>
                              <w:rPr>
                                <w:color w:val="00000A"/>
                              </w:rPr>
                              <w:t>After being created a new employee by HR role, admin role is responsible for creating a new user by the specified id assigned in the “Add a new employee” feature. The unique id will be given by the system. Admin will assign a new role such as employee, manager, HR, and admin to the new created user.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5" type="#_x0000_t202" style="position:absolute;left:0;text-align:left;margin-left:189.15pt;margin-top:57.95pt;width:354.7pt;height:84.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" o:allowincell="f" filled="f" strokeweight="2.46pt">
                <v:textbox inset="0,0,0,0">
                  <w:txbxContent>
                    <w:p w:rsidR="00D155D6" w:rsidRDefault="00D155D6" w:rsidP="00D155D6">
                      <w:pPr>
                        <w:pStyle w:val="BodyText"/>
                        <w:kinsoku w:val="0"/>
                        <w:overflowPunct w:val="0"/>
                        <w:ind w:left="82"/>
                        <w:rPr>
                          <w:color w:val="00000A"/>
                        </w:rPr>
                      </w:pPr>
                      <w:r>
                        <w:rPr>
                          <w:color w:val="00000A"/>
                        </w:rPr>
                        <w:t>After being created a new employee by HR role, admin role is responsible for creating a new user by the specified id assigned in the “Add a new employee” feature. The unique id will be given by the system. Admin will assign a new role such as employee, manager, HR, and admin to the new created user.</w:t>
                      </w:r>
                    </w:p>
                  </w:txbxContent>
                </v:textbox>
                <w10:wrap anchorx="page" anchory="page"/>
              </v:shape>
            </w:pict>
          </mc:Fallback>
        </mc:AlternateContent>
      </w:r>
      <w:r w:rsidRPr="002614F1">
        <w:rPr>
          <w:rFonts w:asciiTheme="minorHAnsi" w:hAnsiTheme="minorHAnsi" w:cstheme="minorHAnsi"/>
          <w:noProof/>
        </w:rPr>
        <mc:AlternateContent>
          <mc:Choice Requires="wps">
            <w:drawing>
              <wp:anchor distT="0" distB="0" distL="114300" distR="114300" simplePos="0" relativeHeight="251670528" behindDoc="0" locked="0" layoutInCell="0" allowOverlap="1">
                <wp:simplePos x="0" y="0"/>
                <wp:positionH relativeFrom="page">
                  <wp:posOffset>619125</wp:posOffset>
                </wp:positionH>
                <wp:positionV relativeFrom="page">
                  <wp:posOffset>735965</wp:posOffset>
                </wp:positionV>
                <wp:extent cx="1783080" cy="1069975"/>
                <wp:effectExtent l="19050" t="21590" r="17145" b="228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069975"/>
                        </a:xfrm>
                        <a:prstGeom prst="rect">
                          <a:avLst/>
                        </a:prstGeom>
                        <a:noFill/>
                        <a:ln w="31242"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155D6" w:rsidRDefault="00D155D6" w:rsidP="00D155D6">
                            <w:pPr>
                              <w:pStyle w:val="BodyText"/>
                              <w:kinsoku w:val="0"/>
                              <w:overflowPunct w:val="0"/>
                              <w:spacing w:line="274" w:lineRule="exact"/>
                              <w:ind w:left="83"/>
                              <w:rPr>
                                <w:color w:val="00000A"/>
                              </w:rPr>
                            </w:pPr>
                            <w:r>
                              <w:rPr>
                                <w:color w:val="00000A"/>
                              </w:rPr>
                              <w:t>Add a new user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6" type="#_x0000_t202" style="position:absolute;left:0;text-align:left;margin-left:48.75pt;margin-top:57.95pt;width:140.4pt;height:84.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" o:allowincell="f" filled="f" strokeweight="2.46pt">
                <v:textbox inset="0,0,0,0">
                  <w:txbxContent>
                    <w:p w:rsidR="00D155D6" w:rsidRDefault="00D155D6" w:rsidP="00D155D6">
                      <w:pPr>
                        <w:pStyle w:val="BodyText"/>
                        <w:kinsoku w:val="0"/>
                        <w:overflowPunct w:val="0"/>
                        <w:spacing w:line="274" w:lineRule="exact"/>
                        <w:ind w:left="83"/>
                        <w:rPr>
                          <w:color w:val="00000A"/>
                        </w:rPr>
                      </w:pPr>
                      <w:r>
                        <w:rPr>
                          <w:color w:val="00000A"/>
                        </w:rPr>
                        <w:t>Add a new user</w:t>
                      </w:r>
                    </w:p>
                  </w:txbxContent>
                </v:textbox>
                <w10:wrap anchorx="page" anchory="page"/>
              </v:shape>
            </w:pict>
          </mc:Fallback>
        </mc:AlternateContent>
      </w:r>
    </w:p>
    <w:p w:rsidR="00D155D6" w:rsidRPr="002614F1" w:rsidRDefault="00D155D6" w:rsidP="002614F1">
      <w:pPr>
        <w:pStyle w:val="BodyText"/>
        <w:kinsoku w:val="0"/>
        <w:overflowPunct w:val="0"/>
        <w:jc w:val="both"/>
        <w:rPr>
          <w:rFonts w:asciiTheme="minorHAnsi" w:hAnsiTheme="minorHAnsi" w:cstheme="minorHAnsi"/>
          <w:b/>
          <w:bCs/>
        </w:rPr>
      </w:pPr>
    </w:p>
    <w:p w:rsidR="00D155D6" w:rsidRPr="002614F1" w:rsidRDefault="00D155D6" w:rsidP="002614F1">
      <w:pPr>
        <w:pStyle w:val="BodyText"/>
        <w:kinsoku w:val="0"/>
        <w:overflowPunct w:val="0"/>
        <w:jc w:val="both"/>
        <w:rPr>
          <w:rFonts w:asciiTheme="minorHAnsi" w:hAnsiTheme="minorHAnsi" w:cstheme="minorHAnsi"/>
          <w:b/>
          <w:bCs/>
        </w:rPr>
      </w:pPr>
    </w:p>
    <w:p w:rsidR="00D155D6" w:rsidRPr="002614F1" w:rsidRDefault="00D155D6" w:rsidP="002614F1">
      <w:pPr>
        <w:pStyle w:val="BodyText"/>
        <w:kinsoku w:val="0"/>
        <w:overflowPunct w:val="0"/>
        <w:jc w:val="both"/>
        <w:rPr>
          <w:rFonts w:asciiTheme="minorHAnsi" w:hAnsiTheme="minorHAnsi" w:cstheme="minorHAnsi"/>
          <w:b/>
          <w:bCs/>
        </w:rPr>
      </w:pPr>
    </w:p>
    <w:p w:rsidR="00D155D6" w:rsidRPr="002614F1" w:rsidRDefault="00D155D6" w:rsidP="002614F1">
      <w:pPr>
        <w:pStyle w:val="BodyText"/>
        <w:kinsoku w:val="0"/>
        <w:overflowPunct w:val="0"/>
        <w:jc w:val="both"/>
        <w:rPr>
          <w:rFonts w:asciiTheme="minorHAnsi" w:hAnsiTheme="minorHAnsi" w:cstheme="minorHAnsi"/>
          <w:b/>
          <w:bCs/>
        </w:rPr>
      </w:pPr>
    </w:p>
    <w:p w:rsidR="00C25AEA" w:rsidRDefault="00D155D6" w:rsidP="00C25AEA">
      <w:pPr>
        <w:pStyle w:val="BodyText"/>
        <w:kinsoku w:val="0"/>
        <w:overflowPunct w:val="0"/>
        <w:jc w:val="both"/>
        <w:rPr>
          <w:rFonts w:asciiTheme="minorHAnsi" w:hAnsiTheme="minorHAnsi" w:cstheme="minorHAnsi"/>
          <w:b/>
          <w:bCs/>
        </w:rPr>
      </w:pPr>
      <w:r w:rsidRPr="002614F1">
        <w:rPr>
          <w:rFonts w:asciiTheme="minorHAnsi" w:hAnsiTheme="minorHAnsi" w:cstheme="minorHAnsi"/>
          <w:noProof/>
        </w:rPr>
        <w:drawing>
          <wp:anchor distT="0" distB="0" distL="114300" distR="114300" simplePos="0" relativeHeight="251671552" behindDoc="1" locked="0" layoutInCell="1" allowOverlap="1">
            <wp:simplePos x="0" y="0"/>
            <wp:positionH relativeFrom="column">
              <wp:posOffset>-95250</wp:posOffset>
            </wp:positionH>
            <wp:positionV relativeFrom="paragraph">
              <wp:posOffset>337185</wp:posOffset>
            </wp:positionV>
            <wp:extent cx="6081395" cy="1543685"/>
            <wp:effectExtent l="0" t="0" r="0" b="0"/>
            <wp:wrapTight wrapText="bothSides">
              <wp:wrapPolygon edited="0">
                <wp:start x="0" y="0"/>
                <wp:lineTo x="0" y="21325"/>
                <wp:lineTo x="21517" y="21325"/>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30622"/>
                    <a:stretch/>
                  </pic:blipFill>
                  <pic:spPr bwMode="auto">
                    <a:xfrm>
                      <a:off x="0" y="0"/>
                      <a:ext cx="6081395" cy="1543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55D6" w:rsidRPr="00C25AEA" w:rsidRDefault="00C25AEA" w:rsidP="00C25AEA">
      <w:pPr>
        <w:pStyle w:val="BodyText"/>
        <w:kinsoku w:val="0"/>
        <w:overflowPunct w:val="0"/>
        <w:jc w:val="center"/>
        <w:rPr>
          <w:rFonts w:asciiTheme="minorHAnsi" w:hAnsiTheme="minorHAnsi" w:cstheme="minorHAnsi"/>
          <w:b/>
          <w:bCs/>
        </w:rPr>
      </w:pPr>
      <w:r w:rsidRPr="00C25AEA">
        <w:rPr>
          <w:rFonts w:asciiTheme="minorHAnsi" w:hAnsiTheme="minorHAnsi" w:cstheme="minorHAnsi"/>
          <w:bCs/>
          <w:i/>
        </w:rPr>
        <w:t>Recruitment Diagram</w:t>
      </w:r>
    </w:p>
    <w:p w:rsidR="00D155D6" w:rsidRPr="002614F1" w:rsidRDefault="00D155D6" w:rsidP="002614F1">
      <w:pPr>
        <w:pStyle w:val="BodyText"/>
        <w:kinsoku w:val="0"/>
        <w:overflowPunct w:val="0"/>
        <w:jc w:val="both"/>
        <w:rPr>
          <w:rFonts w:asciiTheme="minorHAnsi" w:hAnsiTheme="minorHAnsi" w:cstheme="minorHAnsi"/>
          <w:b/>
          <w:bCs/>
        </w:rPr>
      </w:pPr>
    </w:p>
    <w:p w:rsidR="00C330E8" w:rsidRPr="00C330E8" w:rsidRDefault="00C330E8" w:rsidP="00C330E8">
      <w:pPr>
        <w:jc w:val="both"/>
        <w:rPr>
          <w:rFonts w:cstheme="minorHAnsi"/>
          <w:b/>
          <w:sz w:val="24"/>
          <w:szCs w:val="24"/>
        </w:rPr>
      </w:pPr>
      <w:r w:rsidRPr="00C330E8">
        <w:rPr>
          <w:rFonts w:cstheme="minorHAnsi"/>
          <w:b/>
          <w:sz w:val="24"/>
          <w:szCs w:val="24"/>
        </w:rPr>
        <w:t>NON-FUNCTIONAL REQUIREMENTS</w:t>
      </w:r>
    </w:p>
    <w:p w:rsidR="00C330E8" w:rsidRPr="00C330E8" w:rsidRDefault="00C330E8" w:rsidP="00C330E8">
      <w:pPr>
        <w:jc w:val="both"/>
        <w:rPr>
          <w:rFonts w:cstheme="minorHAnsi"/>
          <w:b/>
          <w:sz w:val="24"/>
          <w:szCs w:val="24"/>
        </w:rPr>
      </w:pPr>
      <w:r w:rsidRPr="00C330E8">
        <w:rPr>
          <w:rFonts w:cstheme="minorHAnsi"/>
          <w:b/>
          <w:sz w:val="24"/>
          <w:szCs w:val="24"/>
        </w:rPr>
        <w:t>Performance requirements</w:t>
      </w:r>
    </w:p>
    <w:p w:rsidR="00C330E8" w:rsidRPr="00C330E8" w:rsidRDefault="00C330E8" w:rsidP="00C330E8">
      <w:pPr>
        <w:pStyle w:val="ListParagraph"/>
        <w:numPr>
          <w:ilvl w:val="0"/>
          <w:numId w:val="14"/>
        </w:numPr>
        <w:jc w:val="both"/>
        <w:rPr>
          <w:rFonts w:cstheme="minorHAnsi"/>
          <w:sz w:val="24"/>
          <w:szCs w:val="24"/>
        </w:rPr>
      </w:pPr>
      <w:r w:rsidRPr="00C330E8">
        <w:rPr>
          <w:rFonts w:cstheme="minorHAnsi"/>
          <w:sz w:val="24"/>
          <w:szCs w:val="24"/>
        </w:rPr>
        <w:t>The number of the online user of the HRMS can be estimated as 50 at most.</w:t>
      </w:r>
    </w:p>
    <w:p w:rsidR="00C330E8" w:rsidRPr="00C330E8" w:rsidRDefault="00C330E8" w:rsidP="00C330E8">
      <w:pPr>
        <w:pStyle w:val="ListParagraph"/>
        <w:numPr>
          <w:ilvl w:val="0"/>
          <w:numId w:val="14"/>
        </w:numPr>
        <w:jc w:val="both"/>
        <w:rPr>
          <w:rFonts w:cstheme="minorHAnsi"/>
          <w:sz w:val="24"/>
          <w:szCs w:val="24"/>
        </w:rPr>
      </w:pPr>
      <w:r w:rsidRPr="00C330E8">
        <w:rPr>
          <w:rFonts w:cstheme="minorHAnsi"/>
          <w:sz w:val="24"/>
          <w:szCs w:val="24"/>
        </w:rPr>
        <w:t>There is no restriction on the number of the use</w:t>
      </w:r>
      <w:r w:rsidRPr="00C330E8">
        <w:rPr>
          <w:rFonts w:cstheme="minorHAnsi"/>
          <w:sz w:val="24"/>
          <w:szCs w:val="24"/>
        </w:rPr>
        <w:t>rs to be added to the database.</w:t>
      </w:r>
    </w:p>
    <w:p w:rsidR="00C330E8" w:rsidRPr="00C330E8" w:rsidRDefault="00C330E8" w:rsidP="00C330E8">
      <w:pPr>
        <w:pStyle w:val="ListParagraph"/>
        <w:numPr>
          <w:ilvl w:val="0"/>
          <w:numId w:val="14"/>
        </w:numPr>
        <w:jc w:val="both"/>
        <w:rPr>
          <w:rFonts w:cstheme="minorHAnsi"/>
          <w:sz w:val="24"/>
          <w:szCs w:val="24"/>
        </w:rPr>
      </w:pPr>
      <w:r w:rsidRPr="00C330E8">
        <w:rPr>
          <w:rFonts w:cstheme="minorHAnsi"/>
          <w:sz w:val="24"/>
          <w:szCs w:val="24"/>
        </w:rPr>
        <w:t>Design constraints</w:t>
      </w:r>
    </w:p>
    <w:p w:rsidR="00C330E8" w:rsidRPr="00C330E8" w:rsidRDefault="00C330E8" w:rsidP="00C330E8">
      <w:pPr>
        <w:jc w:val="both"/>
        <w:rPr>
          <w:rFonts w:cstheme="minorHAnsi"/>
          <w:b/>
          <w:sz w:val="24"/>
          <w:szCs w:val="24"/>
        </w:rPr>
      </w:pPr>
      <w:r w:rsidRPr="00C330E8">
        <w:rPr>
          <w:rFonts w:cstheme="minorHAnsi"/>
          <w:b/>
          <w:sz w:val="24"/>
          <w:szCs w:val="24"/>
        </w:rPr>
        <w:t>Hardware Requirements</w:t>
      </w:r>
    </w:p>
    <w:p w:rsidR="00C330E8" w:rsidRDefault="00C330E8" w:rsidP="00C330E8">
      <w:pPr>
        <w:jc w:val="both"/>
        <w:rPr>
          <w:rFonts w:cstheme="minorHAnsi"/>
          <w:sz w:val="24"/>
          <w:szCs w:val="24"/>
        </w:rPr>
      </w:pPr>
      <w:r w:rsidRPr="00C330E8">
        <w:rPr>
          <w:rFonts w:cstheme="minorHAnsi"/>
          <w:sz w:val="24"/>
          <w:szCs w:val="24"/>
        </w:rPr>
        <w:t>The HRMS application will be storing 200 employees’ personal data. Roughly … MB</w:t>
      </w:r>
      <w:r>
        <w:rPr>
          <w:rFonts w:cstheme="minorHAnsi"/>
          <w:sz w:val="24"/>
          <w:szCs w:val="24"/>
        </w:rPr>
        <w:t xml:space="preserve"> of storage capacity is needed.</w:t>
      </w:r>
    </w:p>
    <w:p w:rsidR="00C330E8" w:rsidRPr="00C330E8" w:rsidRDefault="00C330E8" w:rsidP="00C330E8">
      <w:pPr>
        <w:jc w:val="both"/>
        <w:rPr>
          <w:rFonts w:cstheme="minorHAnsi"/>
          <w:sz w:val="24"/>
          <w:szCs w:val="24"/>
        </w:rPr>
      </w:pPr>
    </w:p>
    <w:p w:rsidR="00C330E8" w:rsidRPr="00C330E8" w:rsidRDefault="00C330E8" w:rsidP="00C330E8">
      <w:pPr>
        <w:jc w:val="both"/>
        <w:rPr>
          <w:rFonts w:cstheme="minorHAnsi"/>
          <w:b/>
          <w:sz w:val="24"/>
          <w:szCs w:val="24"/>
        </w:rPr>
      </w:pPr>
      <w:r w:rsidRPr="00C330E8">
        <w:rPr>
          <w:rFonts w:cstheme="minorHAnsi"/>
          <w:b/>
          <w:sz w:val="24"/>
          <w:szCs w:val="24"/>
        </w:rPr>
        <w:t>SOFTWARE REQUIREMENTS</w:t>
      </w:r>
    </w:p>
    <w:p w:rsidR="00C330E8" w:rsidRPr="00C330E8" w:rsidRDefault="00C330E8" w:rsidP="00C330E8">
      <w:pPr>
        <w:pStyle w:val="ListParagraph"/>
        <w:numPr>
          <w:ilvl w:val="0"/>
          <w:numId w:val="15"/>
        </w:numPr>
        <w:jc w:val="both"/>
        <w:rPr>
          <w:rFonts w:cstheme="minorHAnsi"/>
          <w:sz w:val="24"/>
          <w:szCs w:val="24"/>
        </w:rPr>
      </w:pPr>
      <w:r w:rsidRPr="00C330E8">
        <w:rPr>
          <w:rFonts w:cstheme="minorHAnsi"/>
          <w:sz w:val="24"/>
          <w:szCs w:val="24"/>
        </w:rPr>
        <w:t>Since HRMS application is a web-based application, internet connection must be established.</w:t>
      </w:r>
    </w:p>
    <w:p w:rsidR="00C330E8" w:rsidRPr="00C330E8" w:rsidRDefault="00C330E8" w:rsidP="00C330E8">
      <w:pPr>
        <w:pStyle w:val="ListParagraph"/>
        <w:numPr>
          <w:ilvl w:val="0"/>
          <w:numId w:val="13"/>
        </w:numPr>
        <w:jc w:val="both"/>
        <w:rPr>
          <w:rFonts w:cstheme="minorHAnsi"/>
          <w:sz w:val="24"/>
          <w:szCs w:val="24"/>
        </w:rPr>
      </w:pPr>
      <w:r w:rsidRPr="00C330E8">
        <w:rPr>
          <w:rFonts w:cstheme="minorHAnsi"/>
          <w:sz w:val="24"/>
          <w:szCs w:val="24"/>
        </w:rPr>
        <w:t xml:space="preserve">The HRMS software will be used on PCs and will function via internet or </w:t>
      </w:r>
      <w:r w:rsidR="00427AA6" w:rsidRPr="00C330E8">
        <w:rPr>
          <w:rFonts w:cstheme="minorHAnsi"/>
          <w:sz w:val="24"/>
          <w:szCs w:val="24"/>
        </w:rPr>
        <w:t>intranet</w:t>
      </w:r>
      <w:r w:rsidRPr="00C330E8">
        <w:rPr>
          <w:rFonts w:cstheme="minorHAnsi"/>
          <w:sz w:val="24"/>
          <w:szCs w:val="24"/>
        </w:rPr>
        <w:t xml:space="preserve"> in any web browser.</w:t>
      </w:r>
    </w:p>
    <w:p w:rsidR="00C330E8" w:rsidRPr="00C330E8" w:rsidRDefault="00C330E8" w:rsidP="00C330E8">
      <w:pPr>
        <w:pStyle w:val="ListParagraph"/>
        <w:numPr>
          <w:ilvl w:val="0"/>
          <w:numId w:val="13"/>
        </w:numPr>
        <w:jc w:val="both"/>
        <w:rPr>
          <w:rFonts w:cstheme="minorHAnsi"/>
          <w:sz w:val="24"/>
          <w:szCs w:val="24"/>
        </w:rPr>
      </w:pPr>
      <w:r w:rsidRPr="00C330E8">
        <w:rPr>
          <w:rFonts w:cstheme="minorHAnsi"/>
          <w:sz w:val="24"/>
          <w:szCs w:val="24"/>
        </w:rPr>
        <w:t xml:space="preserve">The HRMS application interface will be developed by Java (J2EE) </w:t>
      </w:r>
      <w:r w:rsidR="00427AA6" w:rsidRPr="00C330E8">
        <w:rPr>
          <w:rFonts w:cstheme="minorHAnsi"/>
          <w:sz w:val="24"/>
          <w:szCs w:val="24"/>
        </w:rPr>
        <w:t>frameworks</w:t>
      </w:r>
    </w:p>
    <w:p w:rsidR="00C330E8" w:rsidRPr="00C330E8" w:rsidRDefault="00C330E8" w:rsidP="00C330E8">
      <w:pPr>
        <w:pStyle w:val="ListParagraph"/>
        <w:numPr>
          <w:ilvl w:val="0"/>
          <w:numId w:val="13"/>
        </w:numPr>
        <w:jc w:val="both"/>
        <w:rPr>
          <w:rFonts w:cstheme="minorHAnsi"/>
          <w:sz w:val="24"/>
          <w:szCs w:val="24"/>
        </w:rPr>
      </w:pPr>
      <w:r w:rsidRPr="00C330E8">
        <w:rPr>
          <w:rFonts w:cstheme="minorHAnsi"/>
          <w:sz w:val="24"/>
          <w:szCs w:val="24"/>
        </w:rPr>
        <w:t>The HRMS software will support JDK environment.</w:t>
      </w:r>
    </w:p>
    <w:p w:rsidR="00C330E8" w:rsidRPr="00C330E8" w:rsidRDefault="00C330E8" w:rsidP="00C330E8">
      <w:pPr>
        <w:pStyle w:val="ListParagraph"/>
        <w:numPr>
          <w:ilvl w:val="0"/>
          <w:numId w:val="13"/>
        </w:numPr>
        <w:jc w:val="both"/>
        <w:rPr>
          <w:rFonts w:cstheme="minorHAnsi"/>
          <w:sz w:val="24"/>
          <w:szCs w:val="24"/>
        </w:rPr>
      </w:pPr>
      <w:r w:rsidRPr="00C330E8">
        <w:rPr>
          <w:rFonts w:cstheme="minorHAnsi"/>
          <w:sz w:val="24"/>
          <w:szCs w:val="24"/>
        </w:rPr>
        <w:t>The HRMS software personal database model will sup</w:t>
      </w:r>
      <w:r w:rsidRPr="00C330E8">
        <w:rPr>
          <w:rFonts w:cstheme="minorHAnsi"/>
          <w:sz w:val="24"/>
          <w:szCs w:val="24"/>
        </w:rPr>
        <w:t>port MYSQL environment as DBMS.</w:t>
      </w:r>
    </w:p>
    <w:p w:rsidR="00C330E8" w:rsidRPr="00C330E8" w:rsidRDefault="00C330E8" w:rsidP="00C330E8">
      <w:pPr>
        <w:pStyle w:val="ListParagraph"/>
        <w:numPr>
          <w:ilvl w:val="0"/>
          <w:numId w:val="13"/>
        </w:numPr>
        <w:jc w:val="both"/>
        <w:rPr>
          <w:rFonts w:cstheme="minorHAnsi"/>
          <w:sz w:val="24"/>
          <w:szCs w:val="24"/>
        </w:rPr>
      </w:pPr>
      <w:r w:rsidRPr="00C330E8">
        <w:rPr>
          <w:rFonts w:cstheme="minorHAnsi"/>
          <w:sz w:val="24"/>
          <w:szCs w:val="24"/>
        </w:rPr>
        <w:t xml:space="preserve">The HRMS will run on any platform </w:t>
      </w:r>
      <w:r w:rsidR="00427AA6" w:rsidRPr="00C330E8">
        <w:rPr>
          <w:rFonts w:cstheme="minorHAnsi"/>
          <w:sz w:val="24"/>
          <w:szCs w:val="24"/>
        </w:rPr>
        <w:t>supporting</w:t>
      </w:r>
      <w:r w:rsidRPr="00C330E8">
        <w:rPr>
          <w:rFonts w:cstheme="minorHAnsi"/>
          <w:sz w:val="24"/>
          <w:szCs w:val="24"/>
        </w:rPr>
        <w:t xml:space="preserve"> JDK technology.</w:t>
      </w:r>
    </w:p>
    <w:p w:rsidR="00C330E8" w:rsidRPr="00C330E8" w:rsidRDefault="00C330E8" w:rsidP="00C330E8">
      <w:pPr>
        <w:pStyle w:val="ListParagraph"/>
        <w:numPr>
          <w:ilvl w:val="0"/>
          <w:numId w:val="13"/>
        </w:numPr>
        <w:jc w:val="both"/>
        <w:rPr>
          <w:rFonts w:cstheme="minorHAnsi"/>
          <w:sz w:val="24"/>
          <w:szCs w:val="24"/>
        </w:rPr>
      </w:pPr>
      <w:r w:rsidRPr="00C330E8">
        <w:rPr>
          <w:rFonts w:cstheme="minorHAnsi"/>
          <w:sz w:val="24"/>
          <w:szCs w:val="24"/>
        </w:rPr>
        <w:t>Application will run on 256MB or higher of RAM.</w:t>
      </w:r>
    </w:p>
    <w:p w:rsidR="00C330E8" w:rsidRDefault="00C330E8" w:rsidP="00C330E8">
      <w:pPr>
        <w:jc w:val="both"/>
        <w:rPr>
          <w:rFonts w:cstheme="minorHAnsi"/>
          <w:b/>
          <w:sz w:val="24"/>
          <w:szCs w:val="24"/>
        </w:rPr>
      </w:pPr>
    </w:p>
    <w:p w:rsidR="00C330E8" w:rsidRDefault="00C330E8" w:rsidP="00C330E8">
      <w:pPr>
        <w:jc w:val="both"/>
        <w:rPr>
          <w:rFonts w:cstheme="minorHAnsi"/>
          <w:b/>
          <w:sz w:val="24"/>
          <w:szCs w:val="24"/>
        </w:rPr>
      </w:pPr>
    </w:p>
    <w:p w:rsidR="00C330E8" w:rsidRPr="00C330E8" w:rsidRDefault="00C330E8" w:rsidP="00C330E8">
      <w:pPr>
        <w:jc w:val="both"/>
        <w:rPr>
          <w:rFonts w:cstheme="minorHAnsi"/>
          <w:b/>
          <w:sz w:val="24"/>
          <w:szCs w:val="24"/>
        </w:rPr>
      </w:pPr>
      <w:r w:rsidRPr="00C330E8">
        <w:rPr>
          <w:rFonts w:cstheme="minorHAnsi"/>
          <w:b/>
          <w:sz w:val="24"/>
          <w:szCs w:val="24"/>
        </w:rPr>
        <w:lastRenderedPageBreak/>
        <w:t>Development Environment Requirements</w:t>
      </w:r>
    </w:p>
    <w:p w:rsidR="00C330E8" w:rsidRPr="00C330E8" w:rsidRDefault="00C330E8" w:rsidP="00C330E8">
      <w:pPr>
        <w:jc w:val="both"/>
        <w:rPr>
          <w:rFonts w:cstheme="minorHAnsi"/>
          <w:sz w:val="24"/>
          <w:szCs w:val="24"/>
        </w:rPr>
      </w:pPr>
      <w:r w:rsidRPr="00C330E8">
        <w:rPr>
          <w:rFonts w:cstheme="minorHAnsi"/>
          <w:sz w:val="24"/>
          <w:szCs w:val="24"/>
        </w:rPr>
        <w:t>Eclipse IDE will be used for developing the HRMS web-based interface and its relation to person database module.</w:t>
      </w:r>
    </w:p>
    <w:p w:rsidR="00C330E8" w:rsidRPr="00C330E8" w:rsidRDefault="00C330E8" w:rsidP="00C330E8">
      <w:pPr>
        <w:jc w:val="both"/>
        <w:rPr>
          <w:rFonts w:cstheme="minorHAnsi"/>
          <w:b/>
          <w:sz w:val="24"/>
          <w:szCs w:val="24"/>
        </w:rPr>
      </w:pPr>
      <w:r w:rsidRPr="00C330E8">
        <w:rPr>
          <w:rFonts w:cstheme="minorHAnsi"/>
          <w:b/>
          <w:sz w:val="24"/>
          <w:szCs w:val="24"/>
        </w:rPr>
        <w:t>Eclipse IDE</w:t>
      </w:r>
    </w:p>
    <w:p w:rsidR="00C330E8" w:rsidRPr="00C330E8" w:rsidRDefault="00C330E8" w:rsidP="00C330E8">
      <w:pPr>
        <w:jc w:val="both"/>
        <w:rPr>
          <w:rFonts w:cstheme="minorHAnsi"/>
          <w:sz w:val="24"/>
          <w:szCs w:val="24"/>
        </w:rPr>
      </w:pPr>
      <w:r w:rsidRPr="00C330E8">
        <w:rPr>
          <w:rFonts w:cstheme="minorHAnsi"/>
          <w:sz w:val="24"/>
          <w:szCs w:val="24"/>
        </w:rPr>
        <w:t xml:space="preserve">Eclipse is a multi-language software development environment comprising an integrated development environment (IDE) and an extensible plug-in system. It is written mostly in Java and can be used to develop applications in Java and, by means of various plug-ins, other programming languages including Ada, C, C++, COBOL, Perl, PHP, Python, R, Ruby(including on Rails framework), Scala, </w:t>
      </w:r>
      <w:proofErr w:type="spellStart"/>
      <w:r w:rsidRPr="00C330E8">
        <w:rPr>
          <w:rFonts w:cstheme="minorHAnsi"/>
          <w:sz w:val="24"/>
          <w:szCs w:val="24"/>
        </w:rPr>
        <w:t>Clojure</w:t>
      </w:r>
      <w:proofErr w:type="spellEnd"/>
      <w:r w:rsidRPr="00C330E8">
        <w:rPr>
          <w:rFonts w:cstheme="minorHAnsi"/>
          <w:sz w:val="24"/>
          <w:szCs w:val="24"/>
        </w:rPr>
        <w:t>, Groovy, and Scheme. It can be used to develop packages for the software Mathematica. The IDE is often called Eclipse JDT for Java programming language, Eclipse ADT (Ada Development Toolkit) for Ada, Eclipse CDT for C/C++, and Eclipse PDT for PHP. [5]</w:t>
      </w:r>
    </w:p>
    <w:p w:rsidR="00C330E8" w:rsidRPr="00C330E8" w:rsidRDefault="00C330E8" w:rsidP="00C330E8">
      <w:pPr>
        <w:jc w:val="both"/>
        <w:rPr>
          <w:rFonts w:cstheme="minorHAnsi"/>
          <w:sz w:val="24"/>
          <w:szCs w:val="24"/>
        </w:rPr>
      </w:pPr>
      <w:r w:rsidRPr="00C330E8">
        <w:rPr>
          <w:rFonts w:cstheme="minorHAnsi"/>
          <w:sz w:val="24"/>
          <w:szCs w:val="24"/>
        </w:rPr>
        <w:t>Eclipse is an open source community, whose projects are focused on building an open development platform comprised of extensible frameworks, tools and runtimes for building, deploying and managing software across the lifecycle. The Eclipse community is a not-for- profit, corporation who are members of the Eclipse community hosts the Eclipse projects and helps develop an open source community and a world of complementary products and services. [6]</w:t>
      </w:r>
    </w:p>
    <w:p w:rsidR="00C330E8" w:rsidRPr="00C330E8" w:rsidRDefault="00C330E8" w:rsidP="00C330E8">
      <w:pPr>
        <w:jc w:val="both"/>
        <w:rPr>
          <w:rFonts w:cstheme="minorHAnsi"/>
          <w:sz w:val="24"/>
          <w:szCs w:val="24"/>
        </w:rPr>
      </w:pPr>
      <w:r w:rsidRPr="00C330E8">
        <w:rPr>
          <w:rFonts w:cstheme="minorHAnsi"/>
          <w:sz w:val="24"/>
          <w:szCs w:val="24"/>
        </w:rPr>
        <w:t>MySQL Administrator or Microsoft SQL Server will be used to create, manage, and optimize the person database module.</w:t>
      </w:r>
    </w:p>
    <w:p w:rsidR="00C330E8" w:rsidRPr="00C330E8" w:rsidRDefault="00C330E8" w:rsidP="00C330E8">
      <w:pPr>
        <w:jc w:val="both"/>
        <w:rPr>
          <w:rFonts w:cstheme="minorHAnsi"/>
          <w:b/>
          <w:sz w:val="24"/>
          <w:szCs w:val="24"/>
        </w:rPr>
      </w:pPr>
      <w:r w:rsidRPr="00C330E8">
        <w:rPr>
          <w:rFonts w:cstheme="minorHAnsi"/>
          <w:b/>
          <w:sz w:val="24"/>
          <w:szCs w:val="24"/>
        </w:rPr>
        <w:t>MySQL Administrator</w:t>
      </w:r>
    </w:p>
    <w:p w:rsidR="00C330E8" w:rsidRPr="00C330E8" w:rsidRDefault="00C330E8" w:rsidP="00C330E8">
      <w:pPr>
        <w:jc w:val="both"/>
        <w:rPr>
          <w:rFonts w:cstheme="minorHAnsi"/>
          <w:sz w:val="24"/>
          <w:szCs w:val="24"/>
        </w:rPr>
      </w:pPr>
      <w:r w:rsidRPr="00C330E8">
        <w:rPr>
          <w:rFonts w:cstheme="minorHAnsi"/>
          <w:sz w:val="24"/>
          <w:szCs w:val="24"/>
        </w:rPr>
        <w:t>MySQL is a relational database management system (RDBMS) [7] that runs as a server providing multi-user access to a number of databases. The SQL phrase stands for Structured Query Language. [8]</w:t>
      </w:r>
    </w:p>
    <w:p w:rsidR="00C330E8" w:rsidRPr="00C330E8" w:rsidRDefault="00C330E8" w:rsidP="00C330E8">
      <w:pPr>
        <w:jc w:val="both"/>
        <w:rPr>
          <w:rFonts w:cstheme="minorHAnsi"/>
          <w:sz w:val="24"/>
          <w:szCs w:val="24"/>
        </w:rPr>
      </w:pPr>
      <w:r w:rsidRPr="00C330E8">
        <w:rPr>
          <w:rFonts w:cstheme="minorHAnsi"/>
          <w:sz w:val="24"/>
          <w:szCs w:val="24"/>
        </w:rPr>
        <w:t>The MySQL development platform has made its source code available under the terms of use of the GNU General Public License.</w:t>
      </w:r>
    </w:p>
    <w:p w:rsidR="00C330E8" w:rsidRPr="00C330E8" w:rsidRDefault="00C330E8" w:rsidP="00C330E8">
      <w:pPr>
        <w:jc w:val="both"/>
        <w:rPr>
          <w:rFonts w:cstheme="minorHAnsi"/>
          <w:sz w:val="24"/>
          <w:szCs w:val="24"/>
        </w:rPr>
      </w:pPr>
      <w:r w:rsidRPr="00C330E8">
        <w:rPr>
          <w:rFonts w:cstheme="minorHAnsi"/>
          <w:sz w:val="24"/>
          <w:szCs w:val="24"/>
        </w:rPr>
        <w:t xml:space="preserve">Open source free-software projects use MySQL if it is required a full-featured database management system. Several paid editions are available for commercial use, and offer additional functionality. MySQL is also used in </w:t>
      </w:r>
      <w:proofErr w:type="gramStart"/>
      <w:r w:rsidRPr="00C330E8">
        <w:rPr>
          <w:rFonts w:cstheme="minorHAnsi"/>
          <w:sz w:val="24"/>
          <w:szCs w:val="24"/>
        </w:rPr>
        <w:t>may</w:t>
      </w:r>
      <w:proofErr w:type="gramEnd"/>
      <w:r w:rsidRPr="00C330E8">
        <w:rPr>
          <w:rFonts w:cstheme="minorHAnsi"/>
          <w:sz w:val="24"/>
          <w:szCs w:val="24"/>
        </w:rPr>
        <w:t xml:space="preserve"> high-profile, large-scale World Wide Web products, including Wikipedia, Google, Facebook, and Twitter.</w:t>
      </w:r>
    </w:p>
    <w:p w:rsidR="00C330E8" w:rsidRPr="00C330E8" w:rsidRDefault="00C330E8" w:rsidP="00C330E8">
      <w:pPr>
        <w:jc w:val="both"/>
        <w:rPr>
          <w:rFonts w:cstheme="minorHAnsi"/>
          <w:b/>
          <w:sz w:val="24"/>
          <w:szCs w:val="24"/>
        </w:rPr>
      </w:pPr>
      <w:r w:rsidRPr="00C330E8">
        <w:rPr>
          <w:rFonts w:cstheme="minorHAnsi"/>
          <w:b/>
          <w:sz w:val="24"/>
          <w:szCs w:val="24"/>
        </w:rPr>
        <w:t>Microsoft SQL Server</w:t>
      </w:r>
    </w:p>
    <w:p w:rsidR="005026C0" w:rsidRDefault="00C330E8" w:rsidP="00C330E8">
      <w:pPr>
        <w:jc w:val="both"/>
        <w:rPr>
          <w:rFonts w:cstheme="minorHAnsi"/>
          <w:sz w:val="24"/>
          <w:szCs w:val="24"/>
        </w:rPr>
      </w:pPr>
      <w:r w:rsidRPr="00C330E8">
        <w:rPr>
          <w:rFonts w:cstheme="minorHAnsi"/>
          <w:sz w:val="24"/>
          <w:szCs w:val="24"/>
        </w:rPr>
        <w:t>Microsoft SQL Server is a relational database server, developed by Microsoft;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time).[9]</w:t>
      </w:r>
    </w:p>
    <w:p w:rsidR="005643E1" w:rsidRPr="005643E1" w:rsidRDefault="005643E1" w:rsidP="005643E1">
      <w:pPr>
        <w:jc w:val="both"/>
        <w:rPr>
          <w:rFonts w:cstheme="minorHAnsi"/>
          <w:b/>
          <w:sz w:val="24"/>
          <w:szCs w:val="24"/>
        </w:rPr>
      </w:pPr>
      <w:r w:rsidRPr="005643E1">
        <w:rPr>
          <w:rFonts w:cstheme="minorHAnsi"/>
          <w:b/>
          <w:sz w:val="24"/>
          <w:szCs w:val="24"/>
        </w:rPr>
        <w:lastRenderedPageBreak/>
        <w:t>Data Model and Description</w:t>
      </w:r>
    </w:p>
    <w:p w:rsidR="005643E1" w:rsidRPr="005643E1" w:rsidRDefault="005643E1" w:rsidP="005643E1">
      <w:pPr>
        <w:jc w:val="both"/>
        <w:rPr>
          <w:rFonts w:cstheme="minorHAnsi"/>
          <w:sz w:val="24"/>
          <w:szCs w:val="24"/>
        </w:rPr>
      </w:pPr>
      <w:r w:rsidRPr="005643E1">
        <w:rPr>
          <w:rFonts w:cstheme="minorHAnsi"/>
          <w:sz w:val="24"/>
          <w:szCs w:val="24"/>
        </w:rPr>
        <w:t>This section describes attributes of database objects and relationship between them with a data table dictionary and tables to overcome confusions. These data objects are made under the consideratio</w:t>
      </w:r>
      <w:r>
        <w:rPr>
          <w:rFonts w:cstheme="minorHAnsi"/>
          <w:sz w:val="24"/>
          <w:szCs w:val="24"/>
        </w:rPr>
        <w:t xml:space="preserve">n </w:t>
      </w:r>
      <w:r w:rsidRPr="005643E1">
        <w:rPr>
          <w:rFonts w:cstheme="minorHAnsi"/>
          <w:sz w:val="24"/>
          <w:szCs w:val="24"/>
        </w:rPr>
        <w:t>of getting rid of unnecessary attributes and normalization factors. The HRMS application consists of two main database groups. First one is storing information for Personal Master Data module and the second one is for Authorization and Authentication M</w:t>
      </w:r>
      <w:r>
        <w:rPr>
          <w:rFonts w:cstheme="minorHAnsi"/>
          <w:sz w:val="24"/>
          <w:szCs w:val="24"/>
        </w:rPr>
        <w:t>odule.</w:t>
      </w:r>
    </w:p>
    <w:p w:rsidR="005643E1" w:rsidRPr="005643E1" w:rsidRDefault="005643E1" w:rsidP="005643E1">
      <w:pPr>
        <w:jc w:val="both"/>
        <w:rPr>
          <w:rFonts w:cstheme="minorHAnsi"/>
          <w:b/>
          <w:sz w:val="24"/>
          <w:szCs w:val="24"/>
        </w:rPr>
      </w:pPr>
      <w:r w:rsidRPr="005643E1">
        <w:rPr>
          <w:rFonts w:cstheme="minorHAnsi"/>
          <w:b/>
          <w:sz w:val="24"/>
          <w:szCs w:val="24"/>
        </w:rPr>
        <w:t>Data Description of Personal Master Data Module</w:t>
      </w:r>
    </w:p>
    <w:p w:rsidR="005643E1" w:rsidRPr="005643E1" w:rsidRDefault="005643E1" w:rsidP="005643E1">
      <w:pPr>
        <w:jc w:val="both"/>
        <w:rPr>
          <w:rFonts w:cstheme="minorHAnsi"/>
          <w:sz w:val="24"/>
          <w:szCs w:val="24"/>
        </w:rPr>
      </w:pPr>
      <w:r w:rsidRPr="005643E1">
        <w:rPr>
          <w:rFonts w:cstheme="minorHAnsi"/>
          <w:sz w:val="24"/>
          <w:szCs w:val="24"/>
        </w:rPr>
        <w:t>In this section we mainly describe each table of the Personal Master Data Module in details. We determine each table and its responsibility in the module. Each table keeps many fields related to the specific data object. Then in the following sections we will explain the relationships of each database module table with each other.</w:t>
      </w:r>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TBL_APPL_User</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TBL_Employee_Projects</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TBL_Employee_TechnicalSkills</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TBL_Employee_Educatioin</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TBL_Employee_Languages</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TBL_Employee_Trainings</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TBL_Employee_Certificates</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TBL_Employee_Emergency_Call</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TBL_Employee_Quit</w:t>
      </w:r>
      <w:proofErr w:type="spellEnd"/>
    </w:p>
    <w:p w:rsidR="005643E1" w:rsidRPr="005643E1" w:rsidRDefault="005643E1" w:rsidP="005643E1">
      <w:pPr>
        <w:pStyle w:val="ListParagraph"/>
        <w:numPr>
          <w:ilvl w:val="0"/>
          <w:numId w:val="16"/>
        </w:numPr>
        <w:jc w:val="both"/>
        <w:rPr>
          <w:rFonts w:cstheme="minorHAnsi"/>
          <w:sz w:val="24"/>
          <w:szCs w:val="24"/>
        </w:rPr>
      </w:pPr>
      <w:proofErr w:type="spellStart"/>
      <w:r w:rsidRPr="005643E1">
        <w:rPr>
          <w:rFonts w:cstheme="minorHAnsi"/>
          <w:sz w:val="24"/>
          <w:szCs w:val="24"/>
        </w:rPr>
        <w:t>TBL_Employee_Attachments</w:t>
      </w:r>
      <w:proofErr w:type="spellEnd"/>
    </w:p>
    <w:p w:rsidR="008B4290" w:rsidRDefault="008B4290" w:rsidP="005643E1">
      <w:pPr>
        <w:jc w:val="both"/>
        <w:rPr>
          <w:rFonts w:cstheme="minorHAnsi"/>
          <w:sz w:val="24"/>
          <w:szCs w:val="24"/>
        </w:rPr>
      </w:pPr>
    </w:p>
    <w:p w:rsidR="005643E1" w:rsidRPr="005643E1" w:rsidRDefault="008B4290" w:rsidP="005643E1">
      <w:pPr>
        <w:jc w:val="both"/>
        <w:rPr>
          <w:rFonts w:cstheme="minorHAnsi"/>
          <w:sz w:val="24"/>
          <w:szCs w:val="24"/>
        </w:rPr>
      </w:pPr>
      <w:bookmarkStart w:id="0" w:name="_GoBack"/>
      <w:bookmarkEnd w:id="0"/>
      <w:r>
        <w:rPr>
          <w:rFonts w:cstheme="minorHAnsi"/>
          <w:sz w:val="24"/>
          <w:szCs w:val="24"/>
        </w:rPr>
        <w:t>TO BE CONTINUED ……………………………………………..</w:t>
      </w:r>
      <w:r w:rsidR="005643E1" w:rsidRPr="005643E1">
        <w:rPr>
          <w:rFonts w:cstheme="minorHAnsi"/>
          <w:sz w:val="24"/>
          <w:szCs w:val="24"/>
        </w:rPr>
        <w:t xml:space="preserve"> </w:t>
      </w:r>
    </w:p>
    <w:p w:rsidR="005643E1" w:rsidRPr="002614F1" w:rsidRDefault="005643E1" w:rsidP="00C330E8">
      <w:pPr>
        <w:jc w:val="both"/>
        <w:rPr>
          <w:rFonts w:cstheme="minorHAnsi"/>
          <w:sz w:val="24"/>
          <w:szCs w:val="24"/>
        </w:rPr>
      </w:pPr>
    </w:p>
    <w:sectPr w:rsidR="005643E1" w:rsidRPr="002614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28F" w:rsidRDefault="0035528F" w:rsidP="00810E56">
      <w:pPr>
        <w:spacing w:after="0" w:line="240" w:lineRule="auto"/>
      </w:pPr>
      <w:r>
        <w:separator/>
      </w:r>
    </w:p>
  </w:endnote>
  <w:endnote w:type="continuationSeparator" w:id="0">
    <w:p w:rsidR="0035528F" w:rsidRDefault="0035528F" w:rsidP="0081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28F" w:rsidRDefault="0035528F" w:rsidP="00810E56">
      <w:pPr>
        <w:spacing w:after="0" w:line="240" w:lineRule="auto"/>
      </w:pPr>
      <w:r>
        <w:separator/>
      </w:r>
    </w:p>
  </w:footnote>
  <w:footnote w:type="continuationSeparator" w:id="0">
    <w:p w:rsidR="0035528F" w:rsidRDefault="0035528F" w:rsidP="00810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6"/>
    <w:multiLevelType w:val="multilevel"/>
    <w:tmpl w:val="00000889"/>
    <w:lvl w:ilvl="0">
      <w:start w:val="1"/>
      <w:numFmt w:val="decimal"/>
      <w:lvlText w:val="%1"/>
      <w:lvlJc w:val="left"/>
      <w:pPr>
        <w:ind w:left="954" w:hanging="241"/>
      </w:pPr>
      <w:rPr>
        <w:rFonts w:ascii="Times New Roman" w:hAnsi="Times New Roman" w:cs="Times New Roman"/>
        <w:b/>
        <w:bCs/>
        <w:w w:val="100"/>
        <w:sz w:val="32"/>
        <w:szCs w:val="32"/>
      </w:rPr>
    </w:lvl>
    <w:lvl w:ilvl="1">
      <w:start w:val="1"/>
      <w:numFmt w:val="decimal"/>
      <w:lvlText w:val="%1.%2"/>
      <w:lvlJc w:val="left"/>
      <w:pPr>
        <w:ind w:left="1133" w:hanging="420"/>
      </w:pPr>
      <w:rPr>
        <w:rFonts w:ascii="Times New Roman" w:hAnsi="Times New Roman" w:cs="Times New Roman"/>
        <w:b/>
        <w:bCs/>
        <w:i/>
        <w:iCs/>
        <w:w w:val="99"/>
        <w:sz w:val="28"/>
        <w:szCs w:val="28"/>
      </w:rPr>
    </w:lvl>
    <w:lvl w:ilvl="2">
      <w:start w:val="1"/>
      <w:numFmt w:val="decimal"/>
      <w:lvlText w:val="%1.%2.%3)"/>
      <w:lvlJc w:val="left"/>
      <w:pPr>
        <w:ind w:left="2080" w:hanging="658"/>
      </w:pPr>
      <w:rPr>
        <w:rFonts w:ascii="Times New Roman" w:hAnsi="Times New Roman" w:cs="Times New Roman"/>
        <w:b/>
        <w:bCs/>
        <w:spacing w:val="-2"/>
        <w:w w:val="100"/>
        <w:sz w:val="26"/>
        <w:szCs w:val="26"/>
      </w:rPr>
    </w:lvl>
    <w:lvl w:ilvl="3">
      <w:numFmt w:val="bullet"/>
      <w:lvlText w:val="•"/>
      <w:lvlJc w:val="left"/>
      <w:pPr>
        <w:ind w:left="2080" w:hanging="658"/>
      </w:pPr>
    </w:lvl>
    <w:lvl w:ilvl="4">
      <w:numFmt w:val="bullet"/>
      <w:lvlText w:val="•"/>
      <w:lvlJc w:val="left"/>
      <w:pPr>
        <w:ind w:left="3346" w:hanging="658"/>
      </w:pPr>
    </w:lvl>
    <w:lvl w:ilvl="5">
      <w:numFmt w:val="bullet"/>
      <w:lvlText w:val="•"/>
      <w:lvlJc w:val="left"/>
      <w:pPr>
        <w:ind w:left="4612" w:hanging="658"/>
      </w:pPr>
    </w:lvl>
    <w:lvl w:ilvl="6">
      <w:numFmt w:val="bullet"/>
      <w:lvlText w:val="•"/>
      <w:lvlJc w:val="left"/>
      <w:pPr>
        <w:ind w:left="5879" w:hanging="658"/>
      </w:pPr>
    </w:lvl>
    <w:lvl w:ilvl="7">
      <w:numFmt w:val="bullet"/>
      <w:lvlText w:val="•"/>
      <w:lvlJc w:val="left"/>
      <w:pPr>
        <w:ind w:left="7145" w:hanging="658"/>
      </w:pPr>
    </w:lvl>
    <w:lvl w:ilvl="8">
      <w:numFmt w:val="bullet"/>
      <w:lvlText w:val="•"/>
      <w:lvlJc w:val="left"/>
      <w:pPr>
        <w:ind w:left="8411" w:hanging="658"/>
      </w:pPr>
    </w:lvl>
  </w:abstractNum>
  <w:abstractNum w:abstractNumId="1" w15:restartNumberingAfterBreak="0">
    <w:nsid w:val="00000408"/>
    <w:multiLevelType w:val="multilevel"/>
    <w:tmpl w:val="0000088B"/>
    <w:lvl w:ilvl="0">
      <w:numFmt w:val="bullet"/>
      <w:lvlText w:val=""/>
      <w:lvlJc w:val="left"/>
      <w:pPr>
        <w:ind w:left="1434" w:hanging="360"/>
      </w:pPr>
      <w:rPr>
        <w:rFonts w:ascii="Wingdings" w:hAnsi="Wingdings" w:cs="Wingdings"/>
        <w:b w:val="0"/>
        <w:bCs w:val="0"/>
        <w:w w:val="100"/>
        <w:sz w:val="24"/>
        <w:szCs w:val="24"/>
      </w:rPr>
    </w:lvl>
    <w:lvl w:ilvl="1">
      <w:numFmt w:val="bullet"/>
      <w:lvlText w:val="•"/>
      <w:lvlJc w:val="left"/>
      <w:pPr>
        <w:ind w:left="2390" w:hanging="360"/>
      </w:pPr>
    </w:lvl>
    <w:lvl w:ilvl="2">
      <w:numFmt w:val="bullet"/>
      <w:lvlText w:val="•"/>
      <w:lvlJc w:val="left"/>
      <w:pPr>
        <w:ind w:left="3340" w:hanging="360"/>
      </w:pPr>
    </w:lvl>
    <w:lvl w:ilvl="3">
      <w:numFmt w:val="bullet"/>
      <w:lvlText w:val="•"/>
      <w:lvlJc w:val="left"/>
      <w:pPr>
        <w:ind w:left="4291" w:hanging="360"/>
      </w:pPr>
    </w:lvl>
    <w:lvl w:ilvl="4">
      <w:numFmt w:val="bullet"/>
      <w:lvlText w:val="•"/>
      <w:lvlJc w:val="left"/>
      <w:pPr>
        <w:ind w:left="5241" w:hanging="360"/>
      </w:pPr>
    </w:lvl>
    <w:lvl w:ilvl="5">
      <w:numFmt w:val="bullet"/>
      <w:lvlText w:val="•"/>
      <w:lvlJc w:val="left"/>
      <w:pPr>
        <w:ind w:left="6192" w:hanging="360"/>
      </w:pPr>
    </w:lvl>
    <w:lvl w:ilvl="6">
      <w:numFmt w:val="bullet"/>
      <w:lvlText w:val="•"/>
      <w:lvlJc w:val="left"/>
      <w:pPr>
        <w:ind w:left="7142" w:hanging="360"/>
      </w:pPr>
    </w:lvl>
    <w:lvl w:ilvl="7">
      <w:numFmt w:val="bullet"/>
      <w:lvlText w:val="•"/>
      <w:lvlJc w:val="left"/>
      <w:pPr>
        <w:ind w:left="8093" w:hanging="360"/>
      </w:pPr>
    </w:lvl>
    <w:lvl w:ilvl="8">
      <w:numFmt w:val="bullet"/>
      <w:lvlText w:val="•"/>
      <w:lvlJc w:val="left"/>
      <w:pPr>
        <w:ind w:left="9043" w:hanging="360"/>
      </w:pPr>
    </w:lvl>
  </w:abstractNum>
  <w:abstractNum w:abstractNumId="2" w15:restartNumberingAfterBreak="0">
    <w:nsid w:val="00000409"/>
    <w:multiLevelType w:val="multilevel"/>
    <w:tmpl w:val="0000088C"/>
    <w:lvl w:ilvl="0">
      <w:start w:val="3"/>
      <w:numFmt w:val="decimal"/>
      <w:lvlText w:val="%1"/>
      <w:lvlJc w:val="left"/>
      <w:pPr>
        <w:ind w:left="2132" w:hanging="710"/>
      </w:pPr>
    </w:lvl>
    <w:lvl w:ilvl="1">
      <w:start w:val="1"/>
      <w:numFmt w:val="decimal"/>
      <w:lvlText w:val="%1.%2"/>
      <w:lvlJc w:val="left"/>
      <w:pPr>
        <w:ind w:left="2132" w:hanging="710"/>
      </w:pPr>
    </w:lvl>
    <w:lvl w:ilvl="2">
      <w:start w:val="1"/>
      <w:numFmt w:val="decimal"/>
      <w:lvlText w:val="%1.%2.%3"/>
      <w:lvlJc w:val="left"/>
      <w:pPr>
        <w:ind w:left="2132" w:hanging="710"/>
      </w:pPr>
      <w:rPr>
        <w:rFonts w:ascii="Times New Roman" w:hAnsi="Times New Roman" w:cs="Times New Roman"/>
        <w:b/>
        <w:bCs/>
        <w:spacing w:val="-2"/>
        <w:w w:val="100"/>
        <w:sz w:val="26"/>
        <w:szCs w:val="26"/>
      </w:rPr>
    </w:lvl>
    <w:lvl w:ilvl="3">
      <w:numFmt w:val="bullet"/>
      <w:lvlText w:val="•"/>
      <w:lvlJc w:val="left"/>
      <w:pPr>
        <w:ind w:left="4781" w:hanging="710"/>
      </w:pPr>
    </w:lvl>
    <w:lvl w:ilvl="4">
      <w:numFmt w:val="bullet"/>
      <w:lvlText w:val="•"/>
      <w:lvlJc w:val="left"/>
      <w:pPr>
        <w:ind w:left="5661" w:hanging="710"/>
      </w:pPr>
    </w:lvl>
    <w:lvl w:ilvl="5">
      <w:numFmt w:val="bullet"/>
      <w:lvlText w:val="•"/>
      <w:lvlJc w:val="left"/>
      <w:pPr>
        <w:ind w:left="6542" w:hanging="710"/>
      </w:pPr>
    </w:lvl>
    <w:lvl w:ilvl="6">
      <w:numFmt w:val="bullet"/>
      <w:lvlText w:val="•"/>
      <w:lvlJc w:val="left"/>
      <w:pPr>
        <w:ind w:left="7422" w:hanging="710"/>
      </w:pPr>
    </w:lvl>
    <w:lvl w:ilvl="7">
      <w:numFmt w:val="bullet"/>
      <w:lvlText w:val="•"/>
      <w:lvlJc w:val="left"/>
      <w:pPr>
        <w:ind w:left="8303" w:hanging="710"/>
      </w:pPr>
    </w:lvl>
    <w:lvl w:ilvl="8">
      <w:numFmt w:val="bullet"/>
      <w:lvlText w:val="•"/>
      <w:lvlJc w:val="left"/>
      <w:pPr>
        <w:ind w:left="9183" w:hanging="710"/>
      </w:pPr>
    </w:lvl>
  </w:abstractNum>
  <w:abstractNum w:abstractNumId="3" w15:restartNumberingAfterBreak="0">
    <w:nsid w:val="0000040A"/>
    <w:multiLevelType w:val="multilevel"/>
    <w:tmpl w:val="0000088D"/>
    <w:lvl w:ilvl="0">
      <w:start w:val="3"/>
      <w:numFmt w:val="decimal"/>
      <w:lvlText w:val="%1"/>
      <w:lvlJc w:val="left"/>
      <w:pPr>
        <w:ind w:left="1363" w:hanging="650"/>
      </w:pPr>
    </w:lvl>
    <w:lvl w:ilvl="1">
      <w:start w:val="2"/>
      <w:numFmt w:val="decimal"/>
      <w:lvlText w:val="%1.%2"/>
      <w:lvlJc w:val="left"/>
      <w:pPr>
        <w:ind w:left="1363" w:hanging="650"/>
      </w:pPr>
    </w:lvl>
    <w:lvl w:ilvl="2">
      <w:start w:val="1"/>
      <w:numFmt w:val="decimal"/>
      <w:lvlText w:val="%1.%2.%3."/>
      <w:lvlJc w:val="left"/>
      <w:pPr>
        <w:ind w:left="1363" w:hanging="650"/>
      </w:pPr>
      <w:rPr>
        <w:rFonts w:ascii="Times New Roman" w:hAnsi="Times New Roman" w:cs="Times New Roman"/>
        <w:b/>
        <w:bCs/>
        <w:spacing w:val="-2"/>
        <w:w w:val="100"/>
        <w:sz w:val="26"/>
        <w:szCs w:val="26"/>
      </w:rPr>
    </w:lvl>
    <w:lvl w:ilvl="3">
      <w:start w:val="1"/>
      <w:numFmt w:val="decimal"/>
      <w:lvlText w:val="%1.%2.%3.%4"/>
      <w:lvlJc w:val="left"/>
      <w:pPr>
        <w:ind w:left="1538" w:hanging="825"/>
      </w:pPr>
      <w:rPr>
        <w:rFonts w:ascii="Times New Roman" w:hAnsi="Times New Roman" w:cs="Times New Roman"/>
        <w:b/>
        <w:bCs/>
        <w:w w:val="99"/>
        <w:sz w:val="28"/>
        <w:szCs w:val="28"/>
      </w:rPr>
    </w:lvl>
    <w:lvl w:ilvl="4">
      <w:numFmt w:val="bullet"/>
      <w:lvlText w:val="•"/>
      <w:lvlJc w:val="left"/>
      <w:pPr>
        <w:ind w:left="4674" w:hanging="825"/>
      </w:pPr>
    </w:lvl>
    <w:lvl w:ilvl="5">
      <w:numFmt w:val="bullet"/>
      <w:lvlText w:val="•"/>
      <w:lvlJc w:val="left"/>
      <w:pPr>
        <w:ind w:left="5719" w:hanging="825"/>
      </w:pPr>
    </w:lvl>
    <w:lvl w:ilvl="6">
      <w:numFmt w:val="bullet"/>
      <w:lvlText w:val="•"/>
      <w:lvlJc w:val="left"/>
      <w:pPr>
        <w:ind w:left="6764" w:hanging="825"/>
      </w:pPr>
    </w:lvl>
    <w:lvl w:ilvl="7">
      <w:numFmt w:val="bullet"/>
      <w:lvlText w:val="•"/>
      <w:lvlJc w:val="left"/>
      <w:pPr>
        <w:ind w:left="7809" w:hanging="825"/>
      </w:pPr>
    </w:lvl>
    <w:lvl w:ilvl="8">
      <w:numFmt w:val="bullet"/>
      <w:lvlText w:val="•"/>
      <w:lvlJc w:val="left"/>
      <w:pPr>
        <w:ind w:left="8854" w:hanging="825"/>
      </w:pPr>
    </w:lvl>
  </w:abstractNum>
  <w:abstractNum w:abstractNumId="4" w15:restartNumberingAfterBreak="0">
    <w:nsid w:val="03C55180"/>
    <w:multiLevelType w:val="multilevel"/>
    <w:tmpl w:val="CD2E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F266C"/>
    <w:multiLevelType w:val="multilevel"/>
    <w:tmpl w:val="83D2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D876E7"/>
    <w:multiLevelType w:val="hybridMultilevel"/>
    <w:tmpl w:val="83945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9E19F6"/>
    <w:multiLevelType w:val="hybridMultilevel"/>
    <w:tmpl w:val="3D58B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89213D"/>
    <w:multiLevelType w:val="multilevel"/>
    <w:tmpl w:val="98B4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F1871"/>
    <w:multiLevelType w:val="multilevel"/>
    <w:tmpl w:val="DD2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0563C"/>
    <w:multiLevelType w:val="hybridMultilevel"/>
    <w:tmpl w:val="1CCC3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6F7F5E"/>
    <w:multiLevelType w:val="hybridMultilevel"/>
    <w:tmpl w:val="3E06F3E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3B686C"/>
    <w:multiLevelType w:val="hybridMultilevel"/>
    <w:tmpl w:val="6CB61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F1492C"/>
    <w:multiLevelType w:val="hybridMultilevel"/>
    <w:tmpl w:val="E6E80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CB5A35"/>
    <w:multiLevelType w:val="multilevel"/>
    <w:tmpl w:val="E1D8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E052DD"/>
    <w:multiLevelType w:val="multilevel"/>
    <w:tmpl w:val="3872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740345"/>
    <w:multiLevelType w:val="multilevel"/>
    <w:tmpl w:val="52669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14"/>
  </w:num>
  <w:num w:numId="4">
    <w:abstractNumId w:val="16"/>
  </w:num>
  <w:num w:numId="5">
    <w:abstractNumId w:val="15"/>
  </w:num>
  <w:num w:numId="6">
    <w:abstractNumId w:val="5"/>
  </w:num>
  <w:num w:numId="7">
    <w:abstractNumId w:val="11"/>
  </w:num>
  <w:num w:numId="8">
    <w:abstractNumId w:val="4"/>
  </w:num>
  <w:num w:numId="9">
    <w:abstractNumId w:val="0"/>
  </w:num>
  <w:num w:numId="10">
    <w:abstractNumId w:val="3"/>
  </w:num>
  <w:num w:numId="11">
    <w:abstractNumId w:val="2"/>
  </w:num>
  <w:num w:numId="12">
    <w:abstractNumId w:val="1"/>
  </w:num>
  <w:num w:numId="13">
    <w:abstractNumId w:val="10"/>
  </w:num>
  <w:num w:numId="14">
    <w:abstractNumId w:val="6"/>
  </w:num>
  <w:num w:numId="15">
    <w:abstractNumId w:val="7"/>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4A"/>
    <w:rsid w:val="00243B03"/>
    <w:rsid w:val="002614F1"/>
    <w:rsid w:val="002E76F4"/>
    <w:rsid w:val="0035528F"/>
    <w:rsid w:val="003C3E68"/>
    <w:rsid w:val="00427AA6"/>
    <w:rsid w:val="005643E1"/>
    <w:rsid w:val="0059635F"/>
    <w:rsid w:val="005F1E19"/>
    <w:rsid w:val="00612C23"/>
    <w:rsid w:val="0061638C"/>
    <w:rsid w:val="00634517"/>
    <w:rsid w:val="006C1E4A"/>
    <w:rsid w:val="006C48EB"/>
    <w:rsid w:val="00797341"/>
    <w:rsid w:val="00810E56"/>
    <w:rsid w:val="008B1231"/>
    <w:rsid w:val="008B4290"/>
    <w:rsid w:val="0092399C"/>
    <w:rsid w:val="00A42EE2"/>
    <w:rsid w:val="00AD0152"/>
    <w:rsid w:val="00BC75DE"/>
    <w:rsid w:val="00C25AEA"/>
    <w:rsid w:val="00C330E8"/>
    <w:rsid w:val="00CA64A1"/>
    <w:rsid w:val="00D155D6"/>
    <w:rsid w:val="00E15463"/>
    <w:rsid w:val="00E60915"/>
    <w:rsid w:val="00ED2A41"/>
    <w:rsid w:val="00ED4982"/>
    <w:rsid w:val="00FC3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36FE2-AC5E-4784-B725-C2706412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E4A"/>
  </w:style>
  <w:style w:type="paragraph" w:styleId="Heading1">
    <w:name w:val="heading 1"/>
    <w:basedOn w:val="Normal"/>
    <w:next w:val="Normal"/>
    <w:link w:val="Heading1Char"/>
    <w:uiPriority w:val="1"/>
    <w:qFormat/>
    <w:rsid w:val="00D155D6"/>
    <w:pPr>
      <w:widowControl w:val="0"/>
      <w:autoSpaceDE w:val="0"/>
      <w:autoSpaceDN w:val="0"/>
      <w:adjustRightInd w:val="0"/>
      <w:spacing w:after="0" w:line="240" w:lineRule="auto"/>
      <w:ind w:left="954" w:hanging="240"/>
      <w:outlineLvl w:val="0"/>
    </w:pPr>
    <w:rPr>
      <w:rFonts w:ascii="Times New Roman" w:eastAsiaTheme="minorEastAsia" w:hAnsi="Times New Roman" w:cs="Times New Roman"/>
      <w:b/>
      <w:bCs/>
      <w:sz w:val="32"/>
      <w:szCs w:val="32"/>
      <w:lang w:eastAsia="en-GB"/>
    </w:rPr>
  </w:style>
  <w:style w:type="paragraph" w:styleId="Heading2">
    <w:name w:val="heading 2"/>
    <w:basedOn w:val="Normal"/>
    <w:next w:val="Normal"/>
    <w:link w:val="Heading2Char"/>
    <w:uiPriority w:val="9"/>
    <w:semiHidden/>
    <w:unhideWhenUsed/>
    <w:qFormat/>
    <w:rsid w:val="00C330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qFormat/>
    <w:rsid w:val="00D155D6"/>
    <w:pPr>
      <w:widowControl w:val="0"/>
      <w:autoSpaceDE w:val="0"/>
      <w:autoSpaceDN w:val="0"/>
      <w:adjustRightInd w:val="0"/>
      <w:spacing w:after="0" w:line="240" w:lineRule="auto"/>
      <w:ind w:left="1133" w:hanging="419"/>
      <w:outlineLvl w:val="2"/>
    </w:pPr>
    <w:rPr>
      <w:rFonts w:ascii="Times New Roman" w:eastAsiaTheme="minorEastAsia" w:hAnsi="Times New Roman" w:cs="Times New Roman"/>
      <w:b/>
      <w:bCs/>
      <w:i/>
      <w:iCs/>
      <w:sz w:val="28"/>
      <w:szCs w:val="28"/>
      <w:lang w:eastAsia="en-GB"/>
    </w:rPr>
  </w:style>
  <w:style w:type="paragraph" w:styleId="Heading4">
    <w:name w:val="heading 4"/>
    <w:basedOn w:val="Normal"/>
    <w:next w:val="Normal"/>
    <w:link w:val="Heading4Char"/>
    <w:uiPriority w:val="1"/>
    <w:qFormat/>
    <w:rsid w:val="00D155D6"/>
    <w:pPr>
      <w:widowControl w:val="0"/>
      <w:autoSpaceDE w:val="0"/>
      <w:autoSpaceDN w:val="0"/>
      <w:adjustRightInd w:val="0"/>
      <w:spacing w:before="2" w:after="0" w:line="240" w:lineRule="auto"/>
      <w:ind w:left="1434" w:hanging="360"/>
      <w:outlineLvl w:val="3"/>
    </w:pPr>
    <w:rPr>
      <w:rFonts w:ascii="Times New Roman" w:eastAsiaTheme="minorEastAsia"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982"/>
    <w:pPr>
      <w:spacing w:after="0" w:line="240" w:lineRule="auto"/>
    </w:pPr>
  </w:style>
  <w:style w:type="paragraph" w:styleId="Header">
    <w:name w:val="header"/>
    <w:basedOn w:val="Normal"/>
    <w:link w:val="HeaderChar"/>
    <w:uiPriority w:val="99"/>
    <w:unhideWhenUsed/>
    <w:rsid w:val="00810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E56"/>
  </w:style>
  <w:style w:type="paragraph" w:styleId="Footer">
    <w:name w:val="footer"/>
    <w:basedOn w:val="Normal"/>
    <w:link w:val="FooterChar"/>
    <w:uiPriority w:val="99"/>
    <w:unhideWhenUsed/>
    <w:rsid w:val="00810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E56"/>
  </w:style>
  <w:style w:type="paragraph" w:styleId="ListParagraph">
    <w:name w:val="List Paragraph"/>
    <w:basedOn w:val="Normal"/>
    <w:uiPriority w:val="1"/>
    <w:qFormat/>
    <w:rsid w:val="003C3E68"/>
    <w:pPr>
      <w:ind w:left="720"/>
      <w:contextualSpacing/>
    </w:pPr>
  </w:style>
  <w:style w:type="character" w:customStyle="1" w:styleId="Heading1Char">
    <w:name w:val="Heading 1 Char"/>
    <w:basedOn w:val="DefaultParagraphFont"/>
    <w:link w:val="Heading1"/>
    <w:uiPriority w:val="1"/>
    <w:rsid w:val="00D155D6"/>
    <w:rPr>
      <w:rFonts w:ascii="Times New Roman" w:eastAsiaTheme="minorEastAsia" w:hAnsi="Times New Roman" w:cs="Times New Roman"/>
      <w:b/>
      <w:bCs/>
      <w:sz w:val="32"/>
      <w:szCs w:val="32"/>
      <w:lang w:eastAsia="en-GB"/>
    </w:rPr>
  </w:style>
  <w:style w:type="character" w:customStyle="1" w:styleId="Heading3Char">
    <w:name w:val="Heading 3 Char"/>
    <w:basedOn w:val="DefaultParagraphFont"/>
    <w:link w:val="Heading3"/>
    <w:uiPriority w:val="1"/>
    <w:rsid w:val="00D155D6"/>
    <w:rPr>
      <w:rFonts w:ascii="Times New Roman" w:eastAsiaTheme="minorEastAsia" w:hAnsi="Times New Roman" w:cs="Times New Roman"/>
      <w:b/>
      <w:bCs/>
      <w:i/>
      <w:iCs/>
      <w:sz w:val="28"/>
      <w:szCs w:val="28"/>
      <w:lang w:eastAsia="en-GB"/>
    </w:rPr>
  </w:style>
  <w:style w:type="character" w:customStyle="1" w:styleId="Heading4Char">
    <w:name w:val="Heading 4 Char"/>
    <w:basedOn w:val="DefaultParagraphFont"/>
    <w:link w:val="Heading4"/>
    <w:uiPriority w:val="1"/>
    <w:rsid w:val="00D155D6"/>
    <w:rPr>
      <w:rFonts w:ascii="Times New Roman" w:eastAsiaTheme="minorEastAsia" w:hAnsi="Times New Roman" w:cs="Times New Roman"/>
      <w:b/>
      <w:bCs/>
      <w:sz w:val="24"/>
      <w:szCs w:val="24"/>
      <w:lang w:eastAsia="en-GB"/>
    </w:rPr>
  </w:style>
  <w:style w:type="paragraph" w:styleId="BodyText">
    <w:name w:val="Body Text"/>
    <w:basedOn w:val="Normal"/>
    <w:link w:val="BodyTextChar"/>
    <w:uiPriority w:val="1"/>
    <w:qFormat/>
    <w:rsid w:val="00D155D6"/>
    <w:pPr>
      <w:widowControl w:val="0"/>
      <w:autoSpaceDE w:val="0"/>
      <w:autoSpaceDN w:val="0"/>
      <w:adjustRightInd w:val="0"/>
      <w:spacing w:after="0" w:line="240" w:lineRule="auto"/>
    </w:pPr>
    <w:rPr>
      <w:rFonts w:ascii="Times New Roman" w:eastAsiaTheme="minorEastAsia" w:hAnsi="Times New Roman" w:cs="Times New Roman"/>
      <w:sz w:val="24"/>
      <w:szCs w:val="24"/>
      <w:lang w:eastAsia="en-GB"/>
    </w:rPr>
  </w:style>
  <w:style w:type="character" w:customStyle="1" w:styleId="BodyTextChar">
    <w:name w:val="Body Text Char"/>
    <w:basedOn w:val="DefaultParagraphFont"/>
    <w:link w:val="BodyText"/>
    <w:uiPriority w:val="1"/>
    <w:rsid w:val="00D155D6"/>
    <w:rPr>
      <w:rFonts w:ascii="Times New Roman" w:eastAsiaTheme="minorEastAsia" w:hAnsi="Times New Roman" w:cs="Times New Roman"/>
      <w:sz w:val="24"/>
      <w:szCs w:val="24"/>
      <w:lang w:eastAsia="en-GB"/>
    </w:rPr>
  </w:style>
  <w:style w:type="paragraph" w:customStyle="1" w:styleId="TableParagraph">
    <w:name w:val="Table Paragraph"/>
    <w:basedOn w:val="Normal"/>
    <w:uiPriority w:val="1"/>
    <w:qFormat/>
    <w:rsid w:val="00D155D6"/>
    <w:pPr>
      <w:widowControl w:val="0"/>
      <w:autoSpaceDE w:val="0"/>
      <w:autoSpaceDN w:val="0"/>
      <w:adjustRightInd w:val="0"/>
      <w:spacing w:after="0" w:line="240" w:lineRule="auto"/>
      <w:ind w:left="108"/>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semiHidden/>
    <w:rsid w:val="00C330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10084">
      <w:bodyDiv w:val="1"/>
      <w:marLeft w:val="0"/>
      <w:marRight w:val="0"/>
      <w:marTop w:val="0"/>
      <w:marBottom w:val="0"/>
      <w:divBdr>
        <w:top w:val="none" w:sz="0" w:space="0" w:color="auto"/>
        <w:left w:val="none" w:sz="0" w:space="0" w:color="auto"/>
        <w:bottom w:val="none" w:sz="0" w:space="0" w:color="auto"/>
        <w:right w:val="none" w:sz="0" w:space="0" w:color="auto"/>
      </w:divBdr>
      <w:divsChild>
        <w:div w:id="913472982">
          <w:marLeft w:val="0"/>
          <w:marRight w:val="0"/>
          <w:marTop w:val="0"/>
          <w:marBottom w:val="0"/>
          <w:divBdr>
            <w:top w:val="single" w:sz="2" w:space="0" w:color="D9D9E3"/>
            <w:left w:val="single" w:sz="2" w:space="0" w:color="D9D9E3"/>
            <w:bottom w:val="single" w:sz="2" w:space="0" w:color="D9D9E3"/>
            <w:right w:val="single" w:sz="2" w:space="0" w:color="D9D9E3"/>
          </w:divBdr>
          <w:divsChild>
            <w:div w:id="1437292428">
              <w:marLeft w:val="0"/>
              <w:marRight w:val="0"/>
              <w:marTop w:val="0"/>
              <w:marBottom w:val="0"/>
              <w:divBdr>
                <w:top w:val="single" w:sz="2" w:space="0" w:color="D9D9E3"/>
                <w:left w:val="single" w:sz="2" w:space="0" w:color="D9D9E3"/>
                <w:bottom w:val="single" w:sz="2" w:space="0" w:color="D9D9E3"/>
                <w:right w:val="single" w:sz="2" w:space="0" w:color="D9D9E3"/>
              </w:divBdr>
              <w:divsChild>
                <w:div w:id="1605530247">
                  <w:marLeft w:val="0"/>
                  <w:marRight w:val="0"/>
                  <w:marTop w:val="0"/>
                  <w:marBottom w:val="0"/>
                  <w:divBdr>
                    <w:top w:val="single" w:sz="2" w:space="0" w:color="D9D9E3"/>
                    <w:left w:val="single" w:sz="2" w:space="0" w:color="D9D9E3"/>
                    <w:bottom w:val="single" w:sz="2" w:space="0" w:color="D9D9E3"/>
                    <w:right w:val="single" w:sz="2" w:space="0" w:color="D9D9E3"/>
                  </w:divBdr>
                  <w:divsChild>
                    <w:div w:id="1343169437">
                      <w:marLeft w:val="0"/>
                      <w:marRight w:val="0"/>
                      <w:marTop w:val="0"/>
                      <w:marBottom w:val="0"/>
                      <w:divBdr>
                        <w:top w:val="single" w:sz="2" w:space="0" w:color="D9D9E3"/>
                        <w:left w:val="single" w:sz="2" w:space="0" w:color="D9D9E3"/>
                        <w:bottom w:val="single" w:sz="2" w:space="0" w:color="D9D9E3"/>
                        <w:right w:val="single" w:sz="2" w:space="0" w:color="D9D9E3"/>
                      </w:divBdr>
                      <w:divsChild>
                        <w:div w:id="747924566">
                          <w:marLeft w:val="0"/>
                          <w:marRight w:val="0"/>
                          <w:marTop w:val="0"/>
                          <w:marBottom w:val="0"/>
                          <w:divBdr>
                            <w:top w:val="single" w:sz="2" w:space="0" w:color="auto"/>
                            <w:left w:val="single" w:sz="2" w:space="0" w:color="auto"/>
                            <w:bottom w:val="single" w:sz="6" w:space="0" w:color="auto"/>
                            <w:right w:val="single" w:sz="2" w:space="0" w:color="auto"/>
                          </w:divBdr>
                          <w:divsChild>
                            <w:div w:id="1705061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175367">
                                  <w:marLeft w:val="0"/>
                                  <w:marRight w:val="0"/>
                                  <w:marTop w:val="0"/>
                                  <w:marBottom w:val="0"/>
                                  <w:divBdr>
                                    <w:top w:val="single" w:sz="2" w:space="0" w:color="D9D9E3"/>
                                    <w:left w:val="single" w:sz="2" w:space="0" w:color="D9D9E3"/>
                                    <w:bottom w:val="single" w:sz="2" w:space="0" w:color="D9D9E3"/>
                                    <w:right w:val="single" w:sz="2" w:space="0" w:color="D9D9E3"/>
                                  </w:divBdr>
                                  <w:divsChild>
                                    <w:div w:id="66609277">
                                      <w:marLeft w:val="0"/>
                                      <w:marRight w:val="0"/>
                                      <w:marTop w:val="0"/>
                                      <w:marBottom w:val="0"/>
                                      <w:divBdr>
                                        <w:top w:val="single" w:sz="2" w:space="0" w:color="D9D9E3"/>
                                        <w:left w:val="single" w:sz="2" w:space="0" w:color="D9D9E3"/>
                                        <w:bottom w:val="single" w:sz="2" w:space="0" w:color="D9D9E3"/>
                                        <w:right w:val="single" w:sz="2" w:space="0" w:color="D9D9E3"/>
                                      </w:divBdr>
                                      <w:divsChild>
                                        <w:div w:id="1026641435">
                                          <w:marLeft w:val="0"/>
                                          <w:marRight w:val="0"/>
                                          <w:marTop w:val="0"/>
                                          <w:marBottom w:val="0"/>
                                          <w:divBdr>
                                            <w:top w:val="single" w:sz="2" w:space="0" w:color="D9D9E3"/>
                                            <w:left w:val="single" w:sz="2" w:space="0" w:color="D9D9E3"/>
                                            <w:bottom w:val="single" w:sz="2" w:space="0" w:color="D9D9E3"/>
                                            <w:right w:val="single" w:sz="2" w:space="0" w:color="D9D9E3"/>
                                          </w:divBdr>
                                          <w:divsChild>
                                            <w:div w:id="3797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189983">
          <w:marLeft w:val="0"/>
          <w:marRight w:val="0"/>
          <w:marTop w:val="0"/>
          <w:marBottom w:val="0"/>
          <w:divBdr>
            <w:top w:val="none" w:sz="0" w:space="0" w:color="auto"/>
            <w:left w:val="none" w:sz="0" w:space="0" w:color="auto"/>
            <w:bottom w:val="none" w:sz="0" w:space="0" w:color="auto"/>
            <w:right w:val="none" w:sz="0" w:space="0" w:color="auto"/>
          </w:divBdr>
        </w:div>
      </w:divsChild>
    </w:div>
    <w:div w:id="506946288">
      <w:bodyDiv w:val="1"/>
      <w:marLeft w:val="0"/>
      <w:marRight w:val="0"/>
      <w:marTop w:val="0"/>
      <w:marBottom w:val="0"/>
      <w:divBdr>
        <w:top w:val="none" w:sz="0" w:space="0" w:color="auto"/>
        <w:left w:val="none" w:sz="0" w:space="0" w:color="auto"/>
        <w:bottom w:val="none" w:sz="0" w:space="0" w:color="auto"/>
        <w:right w:val="none" w:sz="0" w:space="0" w:color="auto"/>
      </w:divBdr>
    </w:div>
    <w:div w:id="757796135">
      <w:bodyDiv w:val="1"/>
      <w:marLeft w:val="0"/>
      <w:marRight w:val="0"/>
      <w:marTop w:val="0"/>
      <w:marBottom w:val="0"/>
      <w:divBdr>
        <w:top w:val="none" w:sz="0" w:space="0" w:color="auto"/>
        <w:left w:val="none" w:sz="0" w:space="0" w:color="auto"/>
        <w:bottom w:val="none" w:sz="0" w:space="0" w:color="auto"/>
        <w:right w:val="none" w:sz="0" w:space="0" w:color="auto"/>
      </w:divBdr>
      <w:divsChild>
        <w:div w:id="390925819">
          <w:marLeft w:val="0"/>
          <w:marRight w:val="0"/>
          <w:marTop w:val="0"/>
          <w:marBottom w:val="0"/>
          <w:divBdr>
            <w:top w:val="single" w:sz="2" w:space="0" w:color="D9D9E3"/>
            <w:left w:val="single" w:sz="2" w:space="0" w:color="D9D9E3"/>
            <w:bottom w:val="single" w:sz="2" w:space="0" w:color="D9D9E3"/>
            <w:right w:val="single" w:sz="2" w:space="0" w:color="D9D9E3"/>
          </w:divBdr>
          <w:divsChild>
            <w:div w:id="2145804242">
              <w:marLeft w:val="0"/>
              <w:marRight w:val="0"/>
              <w:marTop w:val="0"/>
              <w:marBottom w:val="0"/>
              <w:divBdr>
                <w:top w:val="single" w:sz="2" w:space="0" w:color="D9D9E3"/>
                <w:left w:val="single" w:sz="2" w:space="0" w:color="D9D9E3"/>
                <w:bottom w:val="single" w:sz="2" w:space="0" w:color="D9D9E3"/>
                <w:right w:val="single" w:sz="2" w:space="0" w:color="D9D9E3"/>
              </w:divBdr>
              <w:divsChild>
                <w:div w:id="1058867744">
                  <w:marLeft w:val="0"/>
                  <w:marRight w:val="0"/>
                  <w:marTop w:val="0"/>
                  <w:marBottom w:val="0"/>
                  <w:divBdr>
                    <w:top w:val="single" w:sz="2" w:space="0" w:color="D9D9E3"/>
                    <w:left w:val="single" w:sz="2" w:space="0" w:color="D9D9E3"/>
                    <w:bottom w:val="single" w:sz="2" w:space="0" w:color="D9D9E3"/>
                    <w:right w:val="single" w:sz="2" w:space="0" w:color="D9D9E3"/>
                  </w:divBdr>
                  <w:divsChild>
                    <w:div w:id="1451240763">
                      <w:marLeft w:val="0"/>
                      <w:marRight w:val="0"/>
                      <w:marTop w:val="0"/>
                      <w:marBottom w:val="0"/>
                      <w:divBdr>
                        <w:top w:val="single" w:sz="2" w:space="0" w:color="D9D9E3"/>
                        <w:left w:val="single" w:sz="2" w:space="0" w:color="D9D9E3"/>
                        <w:bottom w:val="single" w:sz="2" w:space="0" w:color="D9D9E3"/>
                        <w:right w:val="single" w:sz="2" w:space="0" w:color="D9D9E3"/>
                      </w:divBdr>
                      <w:divsChild>
                        <w:div w:id="1665544364">
                          <w:marLeft w:val="0"/>
                          <w:marRight w:val="0"/>
                          <w:marTop w:val="0"/>
                          <w:marBottom w:val="0"/>
                          <w:divBdr>
                            <w:top w:val="single" w:sz="2" w:space="0" w:color="auto"/>
                            <w:left w:val="single" w:sz="2" w:space="0" w:color="auto"/>
                            <w:bottom w:val="single" w:sz="6" w:space="0" w:color="auto"/>
                            <w:right w:val="single" w:sz="2" w:space="0" w:color="auto"/>
                          </w:divBdr>
                          <w:divsChild>
                            <w:div w:id="133938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869797">
                                  <w:marLeft w:val="0"/>
                                  <w:marRight w:val="0"/>
                                  <w:marTop w:val="0"/>
                                  <w:marBottom w:val="0"/>
                                  <w:divBdr>
                                    <w:top w:val="single" w:sz="2" w:space="0" w:color="D9D9E3"/>
                                    <w:left w:val="single" w:sz="2" w:space="0" w:color="D9D9E3"/>
                                    <w:bottom w:val="single" w:sz="2" w:space="0" w:color="D9D9E3"/>
                                    <w:right w:val="single" w:sz="2" w:space="0" w:color="D9D9E3"/>
                                  </w:divBdr>
                                  <w:divsChild>
                                    <w:div w:id="1876116361">
                                      <w:marLeft w:val="0"/>
                                      <w:marRight w:val="0"/>
                                      <w:marTop w:val="0"/>
                                      <w:marBottom w:val="0"/>
                                      <w:divBdr>
                                        <w:top w:val="single" w:sz="2" w:space="0" w:color="D9D9E3"/>
                                        <w:left w:val="single" w:sz="2" w:space="0" w:color="D9D9E3"/>
                                        <w:bottom w:val="single" w:sz="2" w:space="0" w:color="D9D9E3"/>
                                        <w:right w:val="single" w:sz="2" w:space="0" w:color="D9D9E3"/>
                                      </w:divBdr>
                                      <w:divsChild>
                                        <w:div w:id="416678765">
                                          <w:marLeft w:val="0"/>
                                          <w:marRight w:val="0"/>
                                          <w:marTop w:val="0"/>
                                          <w:marBottom w:val="0"/>
                                          <w:divBdr>
                                            <w:top w:val="single" w:sz="2" w:space="0" w:color="D9D9E3"/>
                                            <w:left w:val="single" w:sz="2" w:space="0" w:color="D9D9E3"/>
                                            <w:bottom w:val="single" w:sz="2" w:space="0" w:color="D9D9E3"/>
                                            <w:right w:val="single" w:sz="2" w:space="0" w:color="D9D9E3"/>
                                          </w:divBdr>
                                          <w:divsChild>
                                            <w:div w:id="29926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1562529">
          <w:marLeft w:val="0"/>
          <w:marRight w:val="0"/>
          <w:marTop w:val="0"/>
          <w:marBottom w:val="0"/>
          <w:divBdr>
            <w:top w:val="none" w:sz="0" w:space="0" w:color="auto"/>
            <w:left w:val="none" w:sz="0" w:space="0" w:color="auto"/>
            <w:bottom w:val="none" w:sz="0" w:space="0" w:color="auto"/>
            <w:right w:val="none" w:sz="0" w:space="0" w:color="auto"/>
          </w:divBdr>
        </w:div>
      </w:divsChild>
    </w:div>
    <w:div w:id="1220019641">
      <w:bodyDiv w:val="1"/>
      <w:marLeft w:val="0"/>
      <w:marRight w:val="0"/>
      <w:marTop w:val="0"/>
      <w:marBottom w:val="0"/>
      <w:divBdr>
        <w:top w:val="none" w:sz="0" w:space="0" w:color="auto"/>
        <w:left w:val="none" w:sz="0" w:space="0" w:color="auto"/>
        <w:bottom w:val="none" w:sz="0" w:space="0" w:color="auto"/>
        <w:right w:val="none" w:sz="0" w:space="0" w:color="auto"/>
      </w:divBdr>
    </w:div>
    <w:div w:id="1636567044">
      <w:bodyDiv w:val="1"/>
      <w:marLeft w:val="0"/>
      <w:marRight w:val="0"/>
      <w:marTop w:val="0"/>
      <w:marBottom w:val="0"/>
      <w:divBdr>
        <w:top w:val="none" w:sz="0" w:space="0" w:color="auto"/>
        <w:left w:val="none" w:sz="0" w:space="0" w:color="auto"/>
        <w:bottom w:val="none" w:sz="0" w:space="0" w:color="auto"/>
        <w:right w:val="none" w:sz="0" w:space="0" w:color="auto"/>
      </w:divBdr>
      <w:divsChild>
        <w:div w:id="1917812236">
          <w:marLeft w:val="0"/>
          <w:marRight w:val="0"/>
          <w:marTop w:val="0"/>
          <w:marBottom w:val="0"/>
          <w:divBdr>
            <w:top w:val="single" w:sz="2" w:space="0" w:color="D9D9E3"/>
            <w:left w:val="single" w:sz="2" w:space="0" w:color="D9D9E3"/>
            <w:bottom w:val="single" w:sz="2" w:space="0" w:color="D9D9E3"/>
            <w:right w:val="single" w:sz="2" w:space="0" w:color="D9D9E3"/>
          </w:divBdr>
          <w:divsChild>
            <w:div w:id="674454063">
              <w:marLeft w:val="0"/>
              <w:marRight w:val="0"/>
              <w:marTop w:val="0"/>
              <w:marBottom w:val="0"/>
              <w:divBdr>
                <w:top w:val="single" w:sz="2" w:space="0" w:color="D9D9E3"/>
                <w:left w:val="single" w:sz="2" w:space="0" w:color="D9D9E3"/>
                <w:bottom w:val="single" w:sz="2" w:space="0" w:color="D9D9E3"/>
                <w:right w:val="single" w:sz="2" w:space="0" w:color="D9D9E3"/>
              </w:divBdr>
              <w:divsChild>
                <w:div w:id="1332172457">
                  <w:marLeft w:val="0"/>
                  <w:marRight w:val="0"/>
                  <w:marTop w:val="0"/>
                  <w:marBottom w:val="0"/>
                  <w:divBdr>
                    <w:top w:val="single" w:sz="2" w:space="0" w:color="D9D9E3"/>
                    <w:left w:val="single" w:sz="2" w:space="0" w:color="D9D9E3"/>
                    <w:bottom w:val="single" w:sz="2" w:space="0" w:color="D9D9E3"/>
                    <w:right w:val="single" w:sz="2" w:space="0" w:color="D9D9E3"/>
                  </w:divBdr>
                  <w:divsChild>
                    <w:div w:id="1294797006">
                      <w:marLeft w:val="0"/>
                      <w:marRight w:val="0"/>
                      <w:marTop w:val="0"/>
                      <w:marBottom w:val="0"/>
                      <w:divBdr>
                        <w:top w:val="single" w:sz="2" w:space="0" w:color="D9D9E3"/>
                        <w:left w:val="single" w:sz="2" w:space="0" w:color="D9D9E3"/>
                        <w:bottom w:val="single" w:sz="2" w:space="0" w:color="D9D9E3"/>
                        <w:right w:val="single" w:sz="2" w:space="0" w:color="D9D9E3"/>
                      </w:divBdr>
                      <w:divsChild>
                        <w:div w:id="2099594694">
                          <w:marLeft w:val="0"/>
                          <w:marRight w:val="0"/>
                          <w:marTop w:val="0"/>
                          <w:marBottom w:val="0"/>
                          <w:divBdr>
                            <w:top w:val="single" w:sz="2" w:space="0" w:color="auto"/>
                            <w:left w:val="single" w:sz="2" w:space="0" w:color="auto"/>
                            <w:bottom w:val="single" w:sz="6" w:space="0" w:color="auto"/>
                            <w:right w:val="single" w:sz="2" w:space="0" w:color="auto"/>
                          </w:divBdr>
                          <w:divsChild>
                            <w:div w:id="976103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741095">
                                  <w:marLeft w:val="0"/>
                                  <w:marRight w:val="0"/>
                                  <w:marTop w:val="0"/>
                                  <w:marBottom w:val="0"/>
                                  <w:divBdr>
                                    <w:top w:val="single" w:sz="2" w:space="0" w:color="D9D9E3"/>
                                    <w:left w:val="single" w:sz="2" w:space="0" w:color="D9D9E3"/>
                                    <w:bottom w:val="single" w:sz="2" w:space="0" w:color="D9D9E3"/>
                                    <w:right w:val="single" w:sz="2" w:space="0" w:color="D9D9E3"/>
                                  </w:divBdr>
                                  <w:divsChild>
                                    <w:div w:id="279845188">
                                      <w:marLeft w:val="0"/>
                                      <w:marRight w:val="0"/>
                                      <w:marTop w:val="0"/>
                                      <w:marBottom w:val="0"/>
                                      <w:divBdr>
                                        <w:top w:val="single" w:sz="2" w:space="0" w:color="D9D9E3"/>
                                        <w:left w:val="single" w:sz="2" w:space="0" w:color="D9D9E3"/>
                                        <w:bottom w:val="single" w:sz="2" w:space="0" w:color="D9D9E3"/>
                                        <w:right w:val="single" w:sz="2" w:space="0" w:color="D9D9E3"/>
                                      </w:divBdr>
                                      <w:divsChild>
                                        <w:div w:id="424229075">
                                          <w:marLeft w:val="0"/>
                                          <w:marRight w:val="0"/>
                                          <w:marTop w:val="0"/>
                                          <w:marBottom w:val="0"/>
                                          <w:divBdr>
                                            <w:top w:val="single" w:sz="2" w:space="0" w:color="D9D9E3"/>
                                            <w:left w:val="single" w:sz="2" w:space="0" w:color="D9D9E3"/>
                                            <w:bottom w:val="single" w:sz="2" w:space="0" w:color="D9D9E3"/>
                                            <w:right w:val="single" w:sz="2" w:space="0" w:color="D9D9E3"/>
                                          </w:divBdr>
                                          <w:divsChild>
                                            <w:div w:id="133302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8949841">
          <w:marLeft w:val="0"/>
          <w:marRight w:val="0"/>
          <w:marTop w:val="0"/>
          <w:marBottom w:val="0"/>
          <w:divBdr>
            <w:top w:val="none" w:sz="0" w:space="0" w:color="auto"/>
            <w:left w:val="none" w:sz="0" w:space="0" w:color="auto"/>
            <w:bottom w:val="none" w:sz="0" w:space="0" w:color="auto"/>
            <w:right w:val="none" w:sz="0" w:space="0" w:color="auto"/>
          </w:divBdr>
        </w:div>
      </w:divsChild>
    </w:div>
    <w:div w:id="2046250389">
      <w:bodyDiv w:val="1"/>
      <w:marLeft w:val="0"/>
      <w:marRight w:val="0"/>
      <w:marTop w:val="0"/>
      <w:marBottom w:val="0"/>
      <w:divBdr>
        <w:top w:val="none" w:sz="0" w:space="0" w:color="auto"/>
        <w:left w:val="none" w:sz="0" w:space="0" w:color="auto"/>
        <w:bottom w:val="none" w:sz="0" w:space="0" w:color="auto"/>
        <w:right w:val="none" w:sz="0" w:space="0" w:color="auto"/>
      </w:divBdr>
    </w:div>
    <w:div w:id="2109156908">
      <w:bodyDiv w:val="1"/>
      <w:marLeft w:val="0"/>
      <w:marRight w:val="0"/>
      <w:marTop w:val="0"/>
      <w:marBottom w:val="0"/>
      <w:divBdr>
        <w:top w:val="none" w:sz="0" w:space="0" w:color="auto"/>
        <w:left w:val="none" w:sz="0" w:space="0" w:color="auto"/>
        <w:bottom w:val="none" w:sz="0" w:space="0" w:color="auto"/>
        <w:right w:val="none" w:sz="0" w:space="0" w:color="auto"/>
      </w:divBdr>
      <w:divsChild>
        <w:div w:id="74741472">
          <w:marLeft w:val="0"/>
          <w:marRight w:val="0"/>
          <w:marTop w:val="0"/>
          <w:marBottom w:val="0"/>
          <w:divBdr>
            <w:top w:val="single" w:sz="2" w:space="0" w:color="D9D9E3"/>
            <w:left w:val="single" w:sz="2" w:space="0" w:color="D9D9E3"/>
            <w:bottom w:val="single" w:sz="2" w:space="0" w:color="D9D9E3"/>
            <w:right w:val="single" w:sz="2" w:space="0" w:color="D9D9E3"/>
          </w:divBdr>
          <w:divsChild>
            <w:div w:id="1289579784">
              <w:marLeft w:val="0"/>
              <w:marRight w:val="0"/>
              <w:marTop w:val="0"/>
              <w:marBottom w:val="0"/>
              <w:divBdr>
                <w:top w:val="single" w:sz="2" w:space="0" w:color="D9D9E3"/>
                <w:left w:val="single" w:sz="2" w:space="0" w:color="D9D9E3"/>
                <w:bottom w:val="single" w:sz="2" w:space="0" w:color="D9D9E3"/>
                <w:right w:val="single" w:sz="2" w:space="0" w:color="D9D9E3"/>
              </w:divBdr>
              <w:divsChild>
                <w:div w:id="369844630">
                  <w:marLeft w:val="0"/>
                  <w:marRight w:val="0"/>
                  <w:marTop w:val="0"/>
                  <w:marBottom w:val="0"/>
                  <w:divBdr>
                    <w:top w:val="single" w:sz="2" w:space="0" w:color="D9D9E3"/>
                    <w:left w:val="single" w:sz="2" w:space="0" w:color="D9D9E3"/>
                    <w:bottom w:val="single" w:sz="2" w:space="0" w:color="D9D9E3"/>
                    <w:right w:val="single" w:sz="2" w:space="0" w:color="D9D9E3"/>
                  </w:divBdr>
                  <w:divsChild>
                    <w:div w:id="497841801">
                      <w:marLeft w:val="0"/>
                      <w:marRight w:val="0"/>
                      <w:marTop w:val="0"/>
                      <w:marBottom w:val="0"/>
                      <w:divBdr>
                        <w:top w:val="single" w:sz="2" w:space="0" w:color="D9D9E3"/>
                        <w:left w:val="single" w:sz="2" w:space="0" w:color="D9D9E3"/>
                        <w:bottom w:val="single" w:sz="2" w:space="0" w:color="D9D9E3"/>
                        <w:right w:val="single" w:sz="2" w:space="0" w:color="D9D9E3"/>
                      </w:divBdr>
                      <w:divsChild>
                        <w:div w:id="376929006">
                          <w:marLeft w:val="0"/>
                          <w:marRight w:val="0"/>
                          <w:marTop w:val="0"/>
                          <w:marBottom w:val="0"/>
                          <w:divBdr>
                            <w:top w:val="single" w:sz="2" w:space="0" w:color="auto"/>
                            <w:left w:val="single" w:sz="2" w:space="0" w:color="auto"/>
                            <w:bottom w:val="single" w:sz="6" w:space="0" w:color="auto"/>
                            <w:right w:val="single" w:sz="2" w:space="0" w:color="auto"/>
                          </w:divBdr>
                          <w:divsChild>
                            <w:div w:id="1654673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751061">
                                  <w:marLeft w:val="0"/>
                                  <w:marRight w:val="0"/>
                                  <w:marTop w:val="0"/>
                                  <w:marBottom w:val="0"/>
                                  <w:divBdr>
                                    <w:top w:val="single" w:sz="2" w:space="0" w:color="D9D9E3"/>
                                    <w:left w:val="single" w:sz="2" w:space="0" w:color="D9D9E3"/>
                                    <w:bottom w:val="single" w:sz="2" w:space="0" w:color="D9D9E3"/>
                                    <w:right w:val="single" w:sz="2" w:space="0" w:color="D9D9E3"/>
                                  </w:divBdr>
                                  <w:divsChild>
                                    <w:div w:id="201015666">
                                      <w:marLeft w:val="0"/>
                                      <w:marRight w:val="0"/>
                                      <w:marTop w:val="0"/>
                                      <w:marBottom w:val="0"/>
                                      <w:divBdr>
                                        <w:top w:val="single" w:sz="2" w:space="0" w:color="D9D9E3"/>
                                        <w:left w:val="single" w:sz="2" w:space="0" w:color="D9D9E3"/>
                                        <w:bottom w:val="single" w:sz="2" w:space="0" w:color="D9D9E3"/>
                                        <w:right w:val="single" w:sz="2" w:space="0" w:color="D9D9E3"/>
                                      </w:divBdr>
                                      <w:divsChild>
                                        <w:div w:id="189297108">
                                          <w:marLeft w:val="0"/>
                                          <w:marRight w:val="0"/>
                                          <w:marTop w:val="0"/>
                                          <w:marBottom w:val="0"/>
                                          <w:divBdr>
                                            <w:top w:val="single" w:sz="2" w:space="0" w:color="D9D9E3"/>
                                            <w:left w:val="single" w:sz="2" w:space="0" w:color="D9D9E3"/>
                                            <w:bottom w:val="single" w:sz="2" w:space="0" w:color="D9D9E3"/>
                                            <w:right w:val="single" w:sz="2" w:space="0" w:color="D9D9E3"/>
                                          </w:divBdr>
                                          <w:divsChild>
                                            <w:div w:id="1570767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4240085">
          <w:marLeft w:val="0"/>
          <w:marRight w:val="0"/>
          <w:marTop w:val="0"/>
          <w:marBottom w:val="0"/>
          <w:divBdr>
            <w:top w:val="none" w:sz="0" w:space="0" w:color="auto"/>
            <w:left w:val="none" w:sz="0" w:space="0" w:color="auto"/>
            <w:bottom w:val="none" w:sz="0" w:space="0" w:color="auto"/>
            <w:right w:val="none" w:sz="0" w:space="0" w:color="auto"/>
          </w:divBdr>
        </w:div>
      </w:divsChild>
    </w:div>
    <w:div w:id="2135828028">
      <w:bodyDiv w:val="1"/>
      <w:marLeft w:val="0"/>
      <w:marRight w:val="0"/>
      <w:marTop w:val="0"/>
      <w:marBottom w:val="0"/>
      <w:divBdr>
        <w:top w:val="none" w:sz="0" w:space="0" w:color="auto"/>
        <w:left w:val="none" w:sz="0" w:space="0" w:color="auto"/>
        <w:bottom w:val="none" w:sz="0" w:space="0" w:color="auto"/>
        <w:right w:val="none" w:sz="0" w:space="0" w:color="auto"/>
      </w:divBdr>
      <w:divsChild>
        <w:div w:id="1592545644">
          <w:marLeft w:val="0"/>
          <w:marRight w:val="0"/>
          <w:marTop w:val="0"/>
          <w:marBottom w:val="0"/>
          <w:divBdr>
            <w:top w:val="single" w:sz="2" w:space="0" w:color="D9D9E3"/>
            <w:left w:val="single" w:sz="2" w:space="0" w:color="D9D9E3"/>
            <w:bottom w:val="single" w:sz="2" w:space="0" w:color="D9D9E3"/>
            <w:right w:val="single" w:sz="2" w:space="0" w:color="D9D9E3"/>
          </w:divBdr>
          <w:divsChild>
            <w:div w:id="1103455945">
              <w:marLeft w:val="0"/>
              <w:marRight w:val="0"/>
              <w:marTop w:val="0"/>
              <w:marBottom w:val="0"/>
              <w:divBdr>
                <w:top w:val="single" w:sz="2" w:space="0" w:color="D9D9E3"/>
                <w:left w:val="single" w:sz="2" w:space="0" w:color="D9D9E3"/>
                <w:bottom w:val="single" w:sz="2" w:space="0" w:color="D9D9E3"/>
                <w:right w:val="single" w:sz="2" w:space="0" w:color="D9D9E3"/>
              </w:divBdr>
              <w:divsChild>
                <w:div w:id="951783644">
                  <w:marLeft w:val="0"/>
                  <w:marRight w:val="0"/>
                  <w:marTop w:val="0"/>
                  <w:marBottom w:val="0"/>
                  <w:divBdr>
                    <w:top w:val="single" w:sz="2" w:space="0" w:color="D9D9E3"/>
                    <w:left w:val="single" w:sz="2" w:space="0" w:color="D9D9E3"/>
                    <w:bottom w:val="single" w:sz="2" w:space="0" w:color="D9D9E3"/>
                    <w:right w:val="single" w:sz="2" w:space="0" w:color="D9D9E3"/>
                  </w:divBdr>
                  <w:divsChild>
                    <w:div w:id="469637323">
                      <w:marLeft w:val="0"/>
                      <w:marRight w:val="0"/>
                      <w:marTop w:val="0"/>
                      <w:marBottom w:val="0"/>
                      <w:divBdr>
                        <w:top w:val="single" w:sz="2" w:space="0" w:color="D9D9E3"/>
                        <w:left w:val="single" w:sz="2" w:space="0" w:color="D9D9E3"/>
                        <w:bottom w:val="single" w:sz="2" w:space="0" w:color="D9D9E3"/>
                        <w:right w:val="single" w:sz="2" w:space="0" w:color="D9D9E3"/>
                      </w:divBdr>
                      <w:divsChild>
                        <w:div w:id="1003816891">
                          <w:marLeft w:val="0"/>
                          <w:marRight w:val="0"/>
                          <w:marTop w:val="0"/>
                          <w:marBottom w:val="0"/>
                          <w:divBdr>
                            <w:top w:val="single" w:sz="2" w:space="0" w:color="auto"/>
                            <w:left w:val="single" w:sz="2" w:space="0" w:color="auto"/>
                            <w:bottom w:val="single" w:sz="6" w:space="0" w:color="auto"/>
                            <w:right w:val="single" w:sz="2" w:space="0" w:color="auto"/>
                          </w:divBdr>
                          <w:divsChild>
                            <w:div w:id="1618945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736626">
                                  <w:marLeft w:val="0"/>
                                  <w:marRight w:val="0"/>
                                  <w:marTop w:val="0"/>
                                  <w:marBottom w:val="0"/>
                                  <w:divBdr>
                                    <w:top w:val="single" w:sz="2" w:space="0" w:color="D9D9E3"/>
                                    <w:left w:val="single" w:sz="2" w:space="0" w:color="D9D9E3"/>
                                    <w:bottom w:val="single" w:sz="2" w:space="0" w:color="D9D9E3"/>
                                    <w:right w:val="single" w:sz="2" w:space="0" w:color="D9D9E3"/>
                                  </w:divBdr>
                                  <w:divsChild>
                                    <w:div w:id="309791806">
                                      <w:marLeft w:val="0"/>
                                      <w:marRight w:val="0"/>
                                      <w:marTop w:val="0"/>
                                      <w:marBottom w:val="0"/>
                                      <w:divBdr>
                                        <w:top w:val="single" w:sz="2" w:space="0" w:color="D9D9E3"/>
                                        <w:left w:val="single" w:sz="2" w:space="0" w:color="D9D9E3"/>
                                        <w:bottom w:val="single" w:sz="2" w:space="0" w:color="D9D9E3"/>
                                        <w:right w:val="single" w:sz="2" w:space="0" w:color="D9D9E3"/>
                                      </w:divBdr>
                                      <w:divsChild>
                                        <w:div w:id="1368289919">
                                          <w:marLeft w:val="0"/>
                                          <w:marRight w:val="0"/>
                                          <w:marTop w:val="0"/>
                                          <w:marBottom w:val="0"/>
                                          <w:divBdr>
                                            <w:top w:val="single" w:sz="2" w:space="0" w:color="D9D9E3"/>
                                            <w:left w:val="single" w:sz="2" w:space="0" w:color="D9D9E3"/>
                                            <w:bottom w:val="single" w:sz="2" w:space="0" w:color="D9D9E3"/>
                                            <w:right w:val="single" w:sz="2" w:space="0" w:color="D9D9E3"/>
                                          </w:divBdr>
                                          <w:divsChild>
                                            <w:div w:id="152937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4475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FDA5F-20C0-44D3-9ABB-69047E62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17</Pages>
  <Words>4900</Words>
  <Characters>27932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2023-01-23T09:45:00Z</dcterms:created>
  <dcterms:modified xsi:type="dcterms:W3CDTF">2023-01-24T13:40:00Z</dcterms:modified>
</cp:coreProperties>
</file>